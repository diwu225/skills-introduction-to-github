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778D" w14:textId="77777777" w:rsidR="00C22AAA" w:rsidRDefault="002554F3" w:rsidP="00935B71">
      <w:pPr>
        <w:jc w:val="center"/>
        <w:rPr>
          <w:rFonts w:ascii="Century Gothic" w:hAnsi="Century Gothic"/>
          <w:b/>
          <w:color w:val="002060"/>
          <w:sz w:val="24"/>
          <w:szCs w:val="24"/>
          <w:lang w:val="pt-BR"/>
        </w:rPr>
      </w:pPr>
      <w:r>
        <w:rPr>
          <w:rFonts w:ascii="Century Gothic" w:hAnsi="Century Gothic"/>
          <w:b/>
          <w:color w:val="002060"/>
          <w:sz w:val="24"/>
          <w:szCs w:val="24"/>
          <w:lang w:val="pt-BR"/>
        </w:rPr>
        <w:t>DIWAKAR CHAUDHARY</w:t>
      </w:r>
    </w:p>
    <w:p w14:paraId="7258778E" w14:textId="77777777" w:rsidR="00C22AAA" w:rsidRDefault="00AD443F" w:rsidP="0066265D">
      <w:pPr>
        <w:spacing w:line="276" w:lineRule="auto"/>
        <w:jc w:val="center"/>
        <w:rPr>
          <w:rFonts w:ascii="Arial" w:hAnsi="Arial"/>
          <w:color w:val="0000A0"/>
          <w:sz w:val="22"/>
          <w:szCs w:val="22"/>
        </w:rPr>
      </w:pPr>
      <w:r>
        <w:rPr>
          <w:rFonts w:ascii="Arial" w:hAnsi="Arial"/>
          <w:color w:val="0000A0"/>
          <w:sz w:val="22"/>
          <w:szCs w:val="22"/>
        </w:rPr>
        <w:t>Email:</w:t>
      </w:r>
      <w:r w:rsidR="007670D5">
        <w:rPr>
          <w:rFonts w:ascii="Arial" w:hAnsi="Arial"/>
          <w:color w:val="0000A0"/>
          <w:sz w:val="22"/>
          <w:szCs w:val="22"/>
        </w:rPr>
        <w:t xml:space="preserve"> </w:t>
      </w:r>
      <w:hyperlink r:id="rId7" w:history="1">
        <w:r w:rsidR="002554F3" w:rsidRPr="008B59ED">
          <w:rPr>
            <w:rStyle w:val="Hyperlink"/>
            <w:rFonts w:ascii="Arial" w:hAnsi="Arial"/>
            <w:sz w:val="22"/>
            <w:szCs w:val="22"/>
          </w:rPr>
          <w:t>diwakar225@gmail.com</w:t>
        </w:r>
      </w:hyperlink>
    </w:p>
    <w:p w14:paraId="7258778F" w14:textId="77777777" w:rsidR="00221BDC" w:rsidRPr="00C22AAA" w:rsidRDefault="00394ADF" w:rsidP="0066265D">
      <w:pPr>
        <w:spacing w:line="276" w:lineRule="auto"/>
        <w:jc w:val="center"/>
        <w:rPr>
          <w:rFonts w:ascii="Arial" w:hAnsi="Arial"/>
          <w:color w:val="0000A0"/>
          <w:sz w:val="22"/>
          <w:szCs w:val="22"/>
        </w:rPr>
      </w:pPr>
      <w:r>
        <w:rPr>
          <w:rFonts w:ascii="Arial" w:hAnsi="Arial"/>
          <w:color w:val="0000A0"/>
          <w:sz w:val="22"/>
          <w:szCs w:val="22"/>
        </w:rPr>
        <w:t xml:space="preserve">Contact no - </w:t>
      </w:r>
      <w:r w:rsidR="009D682D">
        <w:rPr>
          <w:rFonts w:ascii="Arial" w:hAnsi="Arial"/>
          <w:color w:val="0000A0"/>
          <w:sz w:val="22"/>
          <w:szCs w:val="22"/>
        </w:rPr>
        <w:t>+</w:t>
      </w:r>
      <w:r w:rsidR="00054296">
        <w:rPr>
          <w:rFonts w:ascii="Arial" w:hAnsi="Arial"/>
          <w:color w:val="0000A0"/>
          <w:sz w:val="22"/>
          <w:szCs w:val="22"/>
        </w:rPr>
        <w:t>61470488719</w:t>
      </w:r>
    </w:p>
    <w:p w14:paraId="72587790" w14:textId="77777777" w:rsidR="009211DF" w:rsidRDefault="00CD63CE" w:rsidP="009211DF">
      <w:pPr>
        <w:spacing w:line="276" w:lineRule="auto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entury Gothic" w:hAnsi="Century Gothic"/>
          <w:b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587838" wp14:editId="72587839">
                <wp:simplePos x="0" y="0"/>
                <wp:positionH relativeFrom="column">
                  <wp:posOffset>12700</wp:posOffset>
                </wp:positionH>
                <wp:positionV relativeFrom="paragraph">
                  <wp:posOffset>41910</wp:posOffset>
                </wp:positionV>
                <wp:extent cx="6019800" cy="0"/>
                <wp:effectExtent l="22225" t="22860" r="25400" b="2476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DD4F6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3.3pt" to="4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" strokecolor="navy" strokeweight="3pt"/>
            </w:pict>
          </mc:Fallback>
        </mc:AlternateContent>
      </w:r>
    </w:p>
    <w:p w14:paraId="72587791" w14:textId="00BC040E" w:rsidR="00AA3340" w:rsidRPr="005A3EB8" w:rsidRDefault="006D2EB9" w:rsidP="009211DF">
      <w:pPr>
        <w:spacing w:line="276" w:lineRule="auto"/>
        <w:jc w:val="both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2060"/>
          <w:sz w:val="28"/>
          <w:szCs w:val="28"/>
        </w:rPr>
        <w:t>PROFESSIONAL</w:t>
      </w:r>
      <w:r w:rsidR="000669F8">
        <w:rPr>
          <w:rFonts w:ascii="Calibri" w:hAnsi="Calibri"/>
          <w:b/>
          <w:color w:val="002060"/>
          <w:sz w:val="28"/>
          <w:szCs w:val="28"/>
        </w:rPr>
        <w:t xml:space="preserve"> </w:t>
      </w:r>
      <w:r w:rsidR="00AA3340" w:rsidRPr="009211DF">
        <w:rPr>
          <w:rFonts w:ascii="Calibri" w:hAnsi="Calibri"/>
          <w:b/>
          <w:color w:val="002060"/>
          <w:sz w:val="28"/>
          <w:szCs w:val="28"/>
        </w:rPr>
        <w:t>SUMMARY:</w:t>
      </w:r>
    </w:p>
    <w:p w14:paraId="72587793" w14:textId="31DF4F00" w:rsidR="00B86F55" w:rsidRDefault="00C14211" w:rsidP="00B86F55">
      <w:pPr>
        <w:jc w:val="both"/>
        <w:rPr>
          <w:rFonts w:ascii="Calibri" w:hAnsi="Calibri"/>
          <w:iCs/>
        </w:rPr>
      </w:pPr>
      <w:r w:rsidRPr="00C14211">
        <w:rPr>
          <w:rFonts w:ascii="Calibri" w:hAnsi="Calibri"/>
          <w:iCs/>
        </w:rPr>
        <w:t>ISTQB certified</w:t>
      </w:r>
      <w:r w:rsidR="00065122">
        <w:rPr>
          <w:rFonts w:ascii="Calibri" w:hAnsi="Calibri"/>
          <w:iCs/>
        </w:rPr>
        <w:t xml:space="preserve"> </w:t>
      </w:r>
      <w:r w:rsidR="00994F93">
        <w:rPr>
          <w:rFonts w:ascii="Calibri" w:hAnsi="Calibri"/>
          <w:iCs/>
        </w:rPr>
        <w:t>Test Lead</w:t>
      </w:r>
      <w:r w:rsidR="0005225F">
        <w:rPr>
          <w:rFonts w:ascii="Calibri" w:hAnsi="Calibri"/>
          <w:iCs/>
        </w:rPr>
        <w:t xml:space="preserve"> </w:t>
      </w:r>
      <w:r w:rsidRPr="00C14211">
        <w:rPr>
          <w:rFonts w:ascii="Calibri" w:hAnsi="Calibri"/>
          <w:iCs/>
        </w:rPr>
        <w:t>with more than 1</w:t>
      </w:r>
      <w:r w:rsidR="00F27108">
        <w:rPr>
          <w:rFonts w:ascii="Calibri" w:hAnsi="Calibri"/>
          <w:iCs/>
        </w:rPr>
        <w:t>3</w:t>
      </w:r>
      <w:r w:rsidRPr="00C14211">
        <w:rPr>
          <w:rFonts w:ascii="Calibri" w:hAnsi="Calibri"/>
          <w:iCs/>
        </w:rPr>
        <w:t xml:space="preserve"> years of experience </w:t>
      </w:r>
      <w:r w:rsidR="00CF348D">
        <w:rPr>
          <w:rFonts w:ascii="Calibri" w:hAnsi="Calibri"/>
          <w:iCs/>
        </w:rPr>
        <w:t>in Testing Delivery</w:t>
      </w:r>
      <w:r w:rsidRPr="00C14211">
        <w:rPr>
          <w:rFonts w:ascii="Calibri" w:hAnsi="Calibri"/>
          <w:iCs/>
        </w:rPr>
        <w:t xml:space="preserve"> </w:t>
      </w:r>
    </w:p>
    <w:p w14:paraId="5B28236D" w14:textId="008A8E2B" w:rsidR="00C14211" w:rsidRPr="005A3EB8" w:rsidRDefault="008B3FFF" w:rsidP="008B3FFF">
      <w:pPr>
        <w:tabs>
          <w:tab w:val="left" w:pos="6501"/>
        </w:tabs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ab/>
      </w:r>
    </w:p>
    <w:p w14:paraId="561FFCD0" w14:textId="2704358E" w:rsidR="00006D1B" w:rsidRDefault="00006D1B" w:rsidP="00000A3E">
      <w:pPr>
        <w:numPr>
          <w:ilvl w:val="0"/>
          <w:numId w:val="6"/>
        </w:numPr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Advance knowledge in QA methodologies, Software </w:t>
      </w:r>
      <w:r w:rsidR="00136A60">
        <w:rPr>
          <w:rFonts w:ascii="Calibri" w:hAnsi="Calibri"/>
          <w:iCs/>
        </w:rPr>
        <w:t>Testing Life Cycle, Development Life Cycle and Defect Life Cycle</w:t>
      </w:r>
    </w:p>
    <w:p w14:paraId="1E745F89" w14:textId="18EBCCA3" w:rsidR="00396FB8" w:rsidRDefault="00396FB8" w:rsidP="00000A3E">
      <w:pPr>
        <w:numPr>
          <w:ilvl w:val="0"/>
          <w:numId w:val="6"/>
        </w:numPr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Extensive experience in</w:t>
      </w:r>
      <w:r w:rsidR="00FC3E33">
        <w:rPr>
          <w:rFonts w:ascii="Calibri" w:hAnsi="Calibri"/>
          <w:iCs/>
        </w:rPr>
        <w:t xml:space="preserve"> Test </w:t>
      </w:r>
      <w:r w:rsidR="00A62E38">
        <w:rPr>
          <w:rFonts w:ascii="Calibri" w:hAnsi="Calibri"/>
          <w:iCs/>
        </w:rPr>
        <w:t>Execution</w:t>
      </w:r>
      <w:r w:rsidR="00FC3E33">
        <w:rPr>
          <w:rFonts w:ascii="Calibri" w:hAnsi="Calibri"/>
          <w:iCs/>
        </w:rPr>
        <w:t>,</w:t>
      </w:r>
      <w:r>
        <w:rPr>
          <w:rFonts w:ascii="Calibri" w:hAnsi="Calibri"/>
          <w:iCs/>
        </w:rPr>
        <w:t xml:space="preserve"> Test </w:t>
      </w:r>
      <w:r w:rsidR="00FC3E33">
        <w:rPr>
          <w:rFonts w:ascii="Calibri" w:hAnsi="Calibri"/>
          <w:iCs/>
        </w:rPr>
        <w:t xml:space="preserve">Coordination, Test </w:t>
      </w:r>
      <w:r>
        <w:rPr>
          <w:rFonts w:ascii="Calibri" w:hAnsi="Calibri"/>
          <w:iCs/>
        </w:rPr>
        <w:t>Planning,</w:t>
      </w:r>
      <w:r w:rsidR="0023207A">
        <w:rPr>
          <w:rFonts w:ascii="Calibri" w:hAnsi="Calibri"/>
          <w:iCs/>
        </w:rPr>
        <w:t xml:space="preserve"> Resource Management, Risk Management, Vendor </w:t>
      </w:r>
      <w:r w:rsidR="00074CB7">
        <w:rPr>
          <w:rFonts w:ascii="Calibri" w:hAnsi="Calibri"/>
          <w:iCs/>
        </w:rPr>
        <w:t>Management and Conflict Resolution</w:t>
      </w:r>
    </w:p>
    <w:p w14:paraId="369CE3CB" w14:textId="0D1AA270" w:rsidR="00A00D3B" w:rsidRPr="00A00D3B" w:rsidRDefault="00A00D3B" w:rsidP="00000A3E">
      <w:pPr>
        <w:numPr>
          <w:ilvl w:val="0"/>
          <w:numId w:val="6"/>
        </w:numPr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Hands on experience in creating Test Strategy, Test Plans, Test cases, and executing end-to-end test cases.</w:t>
      </w:r>
    </w:p>
    <w:p w14:paraId="19DC3109" w14:textId="02C08A5F" w:rsidR="00396FB8" w:rsidRDefault="00074CB7" w:rsidP="00000A3E">
      <w:pPr>
        <w:numPr>
          <w:ilvl w:val="0"/>
          <w:numId w:val="6"/>
        </w:numPr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Experienced in identifying and implementing </w:t>
      </w:r>
      <w:r w:rsidR="006C651D">
        <w:rPr>
          <w:rFonts w:ascii="Calibri" w:hAnsi="Calibri"/>
          <w:iCs/>
        </w:rPr>
        <w:t xml:space="preserve">best </w:t>
      </w:r>
      <w:r w:rsidR="002B088B">
        <w:rPr>
          <w:rFonts w:ascii="Calibri" w:hAnsi="Calibri"/>
          <w:iCs/>
        </w:rPr>
        <w:t xml:space="preserve">QA </w:t>
      </w:r>
      <w:r w:rsidR="00D73A26">
        <w:rPr>
          <w:rFonts w:ascii="Calibri" w:hAnsi="Calibri"/>
          <w:iCs/>
        </w:rPr>
        <w:t>practices</w:t>
      </w:r>
      <w:r w:rsidR="006C651D">
        <w:rPr>
          <w:rFonts w:ascii="Calibri" w:hAnsi="Calibri"/>
          <w:iCs/>
        </w:rPr>
        <w:t xml:space="preserve"> to </w:t>
      </w:r>
      <w:r w:rsidR="000173E2">
        <w:rPr>
          <w:rFonts w:ascii="Calibri" w:hAnsi="Calibri"/>
          <w:iCs/>
        </w:rPr>
        <w:t xml:space="preserve">day-to-day testing </w:t>
      </w:r>
      <w:r w:rsidR="00CE4034">
        <w:rPr>
          <w:rFonts w:ascii="Calibri" w:hAnsi="Calibri"/>
          <w:iCs/>
        </w:rPr>
        <w:t>activities.</w:t>
      </w:r>
      <w:r w:rsidR="00D73A26">
        <w:rPr>
          <w:rFonts w:ascii="Calibri" w:hAnsi="Calibri"/>
          <w:iCs/>
        </w:rPr>
        <w:t xml:space="preserve"> </w:t>
      </w:r>
    </w:p>
    <w:p w14:paraId="62D957F9" w14:textId="008A033E" w:rsidR="00722941" w:rsidRDefault="00371C20" w:rsidP="00000A3E">
      <w:pPr>
        <w:numPr>
          <w:ilvl w:val="0"/>
          <w:numId w:val="6"/>
        </w:numPr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Extensive </w:t>
      </w:r>
      <w:r w:rsidR="002D5815">
        <w:rPr>
          <w:rFonts w:ascii="Calibri" w:hAnsi="Calibri"/>
          <w:iCs/>
        </w:rPr>
        <w:t xml:space="preserve">experience in </w:t>
      </w:r>
      <w:r w:rsidR="005B7CF1">
        <w:rPr>
          <w:rFonts w:ascii="Calibri" w:hAnsi="Calibri"/>
          <w:iCs/>
        </w:rPr>
        <w:t xml:space="preserve">Functional Testing, Regression Testing, </w:t>
      </w:r>
      <w:r w:rsidR="00D90F9F">
        <w:rPr>
          <w:rFonts w:ascii="Calibri" w:hAnsi="Calibri"/>
          <w:iCs/>
        </w:rPr>
        <w:t xml:space="preserve">Integration Testing, User Acceptance Testing, </w:t>
      </w:r>
      <w:r w:rsidR="002D5815">
        <w:rPr>
          <w:rFonts w:ascii="Calibri" w:hAnsi="Calibri"/>
          <w:iCs/>
        </w:rPr>
        <w:t>S</w:t>
      </w:r>
      <w:r w:rsidR="006C2D1A">
        <w:rPr>
          <w:rFonts w:ascii="Calibri" w:hAnsi="Calibri"/>
          <w:iCs/>
        </w:rPr>
        <w:t>anity</w:t>
      </w:r>
      <w:r w:rsidR="00E7747B">
        <w:rPr>
          <w:rFonts w:ascii="Calibri" w:hAnsi="Calibri"/>
          <w:iCs/>
        </w:rPr>
        <w:t xml:space="preserve"> </w:t>
      </w:r>
      <w:r w:rsidR="00A72771" w:rsidRPr="00C14211">
        <w:rPr>
          <w:rFonts w:ascii="Calibri" w:hAnsi="Calibri"/>
          <w:iCs/>
        </w:rPr>
        <w:t xml:space="preserve">Testing, System </w:t>
      </w:r>
      <w:r w:rsidR="001B2EB2" w:rsidRPr="00C14211">
        <w:rPr>
          <w:rFonts w:ascii="Calibri" w:hAnsi="Calibri"/>
          <w:iCs/>
        </w:rPr>
        <w:t xml:space="preserve">Testing, </w:t>
      </w:r>
      <w:r w:rsidR="001B2EB2">
        <w:rPr>
          <w:rFonts w:ascii="Calibri" w:hAnsi="Calibri"/>
          <w:iCs/>
        </w:rPr>
        <w:t>SIT</w:t>
      </w:r>
      <w:r w:rsidR="00AD7D45">
        <w:rPr>
          <w:rFonts w:ascii="Calibri" w:hAnsi="Calibri"/>
          <w:iCs/>
        </w:rPr>
        <w:t xml:space="preserve">, </w:t>
      </w:r>
      <w:r w:rsidR="007261C5">
        <w:rPr>
          <w:rFonts w:ascii="Calibri" w:hAnsi="Calibri"/>
          <w:iCs/>
        </w:rPr>
        <w:t xml:space="preserve">Compatibility and </w:t>
      </w:r>
      <w:r w:rsidR="009D6C2F">
        <w:rPr>
          <w:rFonts w:ascii="Calibri" w:hAnsi="Calibri"/>
          <w:iCs/>
        </w:rPr>
        <w:t xml:space="preserve">Automation </w:t>
      </w:r>
      <w:r w:rsidR="00CE4034">
        <w:rPr>
          <w:rFonts w:ascii="Calibri" w:hAnsi="Calibri"/>
          <w:iCs/>
        </w:rPr>
        <w:t>testing.</w:t>
      </w:r>
      <w:r w:rsidR="006660FC">
        <w:rPr>
          <w:rFonts w:ascii="Calibri" w:hAnsi="Calibri"/>
          <w:iCs/>
        </w:rPr>
        <w:t xml:space="preserve"> </w:t>
      </w:r>
    </w:p>
    <w:p w14:paraId="10671DA5" w14:textId="77777777" w:rsidR="001C6DB9" w:rsidRPr="001C6DB9" w:rsidRDefault="001C6DB9" w:rsidP="001C6DB9">
      <w:pPr>
        <w:numPr>
          <w:ilvl w:val="0"/>
          <w:numId w:val="6"/>
        </w:numPr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Involved in Desktop, Online Digital Web, Mobile, Tablet, API and Automation Testing with selenium, API testing using Soap UI and Postman</w:t>
      </w:r>
    </w:p>
    <w:p w14:paraId="5EE8F7B0" w14:textId="77777777" w:rsidR="001C6DB9" w:rsidRPr="001C6DB9" w:rsidRDefault="001C6DB9" w:rsidP="001C6DB9">
      <w:pPr>
        <w:numPr>
          <w:ilvl w:val="0"/>
          <w:numId w:val="6"/>
        </w:numPr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Hands on with POS hardware with newly developed retail application</w:t>
      </w:r>
    </w:p>
    <w:p w14:paraId="2A731659" w14:textId="77777777" w:rsidR="001C6DB9" w:rsidRPr="001C6DB9" w:rsidRDefault="001C6DB9" w:rsidP="001C6DB9">
      <w:pPr>
        <w:numPr>
          <w:ilvl w:val="0"/>
          <w:numId w:val="6"/>
        </w:numPr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Regular communication with business owners/stakeholders/external vendors</w:t>
      </w:r>
    </w:p>
    <w:p w14:paraId="372AC198" w14:textId="77777777" w:rsidR="008E5E31" w:rsidRDefault="008E5E31" w:rsidP="008E5E31">
      <w:pPr>
        <w:jc w:val="both"/>
        <w:rPr>
          <w:rFonts w:ascii="Calibri" w:hAnsi="Calibri" w:cs="Calibri"/>
          <w:iCs/>
        </w:rPr>
      </w:pPr>
    </w:p>
    <w:p w14:paraId="1E9C5227" w14:textId="77777777" w:rsidR="008E5E31" w:rsidRPr="008E5E31" w:rsidRDefault="008E5E31" w:rsidP="008E5E31">
      <w:pPr>
        <w:jc w:val="both"/>
        <w:rPr>
          <w:rFonts w:ascii="Calibri" w:hAnsi="Calibri" w:cs="Calibri"/>
          <w:iCs/>
        </w:rPr>
      </w:pPr>
    </w:p>
    <w:p w14:paraId="725877A7" w14:textId="3CA557E0" w:rsidR="00B1712F" w:rsidRDefault="00AA3340">
      <w:pPr>
        <w:jc w:val="both"/>
        <w:rPr>
          <w:rFonts w:ascii="Calibri" w:hAnsi="Calibri"/>
          <w:b/>
          <w:caps/>
          <w:color w:val="002060"/>
        </w:rPr>
      </w:pPr>
      <w:r w:rsidRPr="005A3EB8">
        <w:rPr>
          <w:rFonts w:ascii="Calibri" w:hAnsi="Calibri"/>
          <w:b/>
          <w:caps/>
          <w:color w:val="002060"/>
        </w:rPr>
        <w:t xml:space="preserve">TECHNICAL </w:t>
      </w:r>
      <w:r w:rsidR="006D2EB9">
        <w:rPr>
          <w:rFonts w:ascii="Calibri" w:hAnsi="Calibri"/>
          <w:b/>
          <w:caps/>
          <w:color w:val="002060"/>
        </w:rPr>
        <w:t>Summary</w:t>
      </w:r>
      <w:r w:rsidRPr="005A3EB8">
        <w:rPr>
          <w:rFonts w:ascii="Calibri" w:hAnsi="Calibri"/>
          <w:b/>
          <w:caps/>
          <w:color w:val="002060"/>
        </w:rPr>
        <w:t xml:space="preserve">: </w:t>
      </w:r>
    </w:p>
    <w:p w14:paraId="725877A8" w14:textId="77777777" w:rsidR="00360F24" w:rsidRPr="005A3EB8" w:rsidRDefault="00360F24">
      <w:pPr>
        <w:jc w:val="both"/>
        <w:rPr>
          <w:rFonts w:ascii="Calibri" w:hAnsi="Calibri"/>
          <w:b/>
          <w:caps/>
          <w:color w:val="002060"/>
        </w:rPr>
      </w:pPr>
      <w:r w:rsidRPr="005A3EB8">
        <w:rPr>
          <w:rFonts w:ascii="Calibri" w:hAnsi="Calibri"/>
          <w:b/>
          <w:caps/>
          <w:color w:val="002060"/>
        </w:rPr>
        <w:tab/>
      </w:r>
    </w:p>
    <w:tbl>
      <w:tblPr>
        <w:tblW w:w="0" w:type="auto"/>
        <w:tblInd w:w="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7"/>
        <w:gridCol w:w="7440"/>
      </w:tblGrid>
      <w:tr w:rsidR="00B1712F" w:rsidRPr="00156567" w14:paraId="725877AB" w14:textId="77777777" w:rsidTr="00002B94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5877A9" w14:textId="36E0675E" w:rsidR="00B1712F" w:rsidRPr="0028052B" w:rsidRDefault="009B14B4" w:rsidP="00002B94">
            <w:pPr>
              <w:autoSpaceDE w:val="0"/>
              <w:autoSpaceDN w:val="0"/>
              <w:rPr>
                <w:rFonts w:ascii="Calibri" w:hAnsi="Calibri" w:cs="Calibri"/>
                <w:b/>
                <w:bCs/>
              </w:rPr>
            </w:pPr>
            <w:r w:rsidRPr="0028052B">
              <w:rPr>
                <w:rFonts w:ascii="Calibri" w:hAnsi="Calibri" w:cs="Calibri"/>
                <w:b/>
                <w:bCs/>
              </w:rPr>
              <w:t xml:space="preserve">Methodologies </w:t>
            </w:r>
          </w:p>
        </w:tc>
        <w:tc>
          <w:tcPr>
            <w:tcW w:w="7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5877AA" w14:textId="2C213600" w:rsidR="00B1712F" w:rsidRPr="00156567" w:rsidRDefault="005A13D0" w:rsidP="00002B94">
            <w:pPr>
              <w:autoSpaceDE w:val="0"/>
              <w:autoSpaceDN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Cs/>
                <w:lang w:val="en-IN"/>
              </w:rPr>
              <w:t>Agile and Waterfall</w:t>
            </w:r>
          </w:p>
        </w:tc>
      </w:tr>
      <w:tr w:rsidR="00B1712F" w:rsidRPr="00156567" w14:paraId="725877B1" w14:textId="77777777" w:rsidTr="00002B94"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5877AF" w14:textId="0C0BB764" w:rsidR="00B1712F" w:rsidRPr="00156567" w:rsidRDefault="00EC6E50" w:rsidP="00002B94">
            <w:pPr>
              <w:autoSpaceDE w:val="0"/>
              <w:autoSpaceDN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Application/</w:t>
            </w:r>
            <w:r w:rsidR="000F02D7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B1712F" w:rsidRPr="00156567">
              <w:rPr>
                <w:rFonts w:ascii="Calibri" w:hAnsi="Calibri" w:cs="Calibri"/>
                <w:b/>
                <w:bCs/>
                <w:color w:val="000000"/>
              </w:rPr>
              <w:t>Tools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8C3057" w14:textId="77777777" w:rsidR="001C6DB9" w:rsidRPr="001C6DB9" w:rsidRDefault="001C6DB9" w:rsidP="001C6DB9">
            <w:pPr>
              <w:autoSpaceDE w:val="0"/>
              <w:autoSpaceDN w:val="0"/>
              <w:rPr>
                <w:rFonts w:ascii="Calibri" w:hAnsi="Calibri" w:cs="Calibri"/>
                <w:iCs/>
                <w:lang w:val="en-IN"/>
              </w:rPr>
            </w:pPr>
            <w:r>
              <w:rPr>
                <w:rFonts w:ascii="Calibri" w:hAnsi="Calibri" w:cs="Calibri"/>
                <w:iCs/>
                <w:lang w:val="en-IN"/>
              </w:rPr>
              <w:t xml:space="preserve">HP QC/ALM, JIRA, TFS, Confluence, VSTS  </w:t>
            </w:r>
          </w:p>
          <w:p w14:paraId="725877B0" w14:textId="0C27492F" w:rsidR="00B1712F" w:rsidRPr="00156567" w:rsidRDefault="001C6DB9" w:rsidP="001C6DB9">
            <w:pPr>
              <w:autoSpaceDE w:val="0"/>
              <w:autoSpaceDN w:val="0"/>
              <w:rPr>
                <w:rFonts w:ascii="Calibri" w:hAnsi="Calibri" w:cs="Calibri"/>
                <w:iCs/>
                <w:lang w:val="en-IN"/>
              </w:rPr>
            </w:pPr>
            <w:r>
              <w:rPr>
                <w:rFonts w:ascii="Calibri" w:hAnsi="Calibri" w:cs="Calibri"/>
                <w:iCs/>
                <w:lang w:val="en-IN"/>
              </w:rPr>
              <w:t>Postman, Selenium Web driver, Oracle suite, Salesforce, MS SharePoint, Dynamics CRM, 365, Azure, Interactive Map, Election Management System</w:t>
            </w:r>
          </w:p>
        </w:tc>
      </w:tr>
      <w:tr w:rsidR="00B1712F" w:rsidRPr="00156567" w14:paraId="725877B4" w14:textId="77777777" w:rsidTr="00002B94"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5877B2" w14:textId="77777777" w:rsidR="00B1712F" w:rsidRPr="00156567" w:rsidRDefault="00B1712F" w:rsidP="00002B94">
            <w:pPr>
              <w:autoSpaceDE w:val="0"/>
              <w:autoSpaceDN w:val="0"/>
              <w:rPr>
                <w:rFonts w:ascii="Calibri" w:hAnsi="Calibri" w:cs="Calibri"/>
              </w:rPr>
            </w:pPr>
            <w:r w:rsidRPr="00156567">
              <w:rPr>
                <w:rFonts w:ascii="Calibri" w:hAnsi="Calibri" w:cs="Calibri"/>
                <w:b/>
                <w:bCs/>
                <w:color w:val="000000"/>
              </w:rPr>
              <w:t>Programming languages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5877B3" w14:textId="4FBD1018" w:rsidR="00B1712F" w:rsidRPr="00156567" w:rsidRDefault="00902517" w:rsidP="00902517">
            <w:pPr>
              <w:autoSpaceDE w:val="0"/>
              <w:autoSpaceDN w:val="0"/>
              <w:rPr>
                <w:rFonts w:ascii="Calibri" w:hAnsi="Calibri" w:cs="Calibri"/>
                <w:iCs/>
                <w:lang w:val="en-IN"/>
              </w:rPr>
            </w:pPr>
            <w:r>
              <w:rPr>
                <w:rFonts w:ascii="Calibri" w:hAnsi="Calibri" w:cs="Calibri"/>
                <w:iCs/>
                <w:lang w:val="en-IN"/>
              </w:rPr>
              <w:t xml:space="preserve">C#, </w:t>
            </w:r>
            <w:r w:rsidR="00B1712F" w:rsidRPr="00156567">
              <w:rPr>
                <w:rFonts w:ascii="Calibri" w:hAnsi="Calibri" w:cs="Calibri"/>
                <w:iCs/>
                <w:lang w:val="en-IN"/>
              </w:rPr>
              <w:t>Java, SQL</w:t>
            </w:r>
            <w:r>
              <w:rPr>
                <w:rFonts w:ascii="Calibri" w:hAnsi="Calibri" w:cs="Calibri"/>
                <w:iCs/>
                <w:lang w:val="en-IN"/>
              </w:rPr>
              <w:t>,</w:t>
            </w:r>
            <w:r w:rsidR="001C6DB9">
              <w:rPr>
                <w:rFonts w:ascii="Calibri" w:hAnsi="Calibri" w:cs="Calibri"/>
                <w:iCs/>
                <w:lang w:val="en-IN"/>
              </w:rPr>
              <w:t xml:space="preserve"> Python</w:t>
            </w:r>
          </w:p>
        </w:tc>
      </w:tr>
    </w:tbl>
    <w:p w14:paraId="725877BB" w14:textId="77777777" w:rsidR="007F2EDF" w:rsidRDefault="007F2EDF" w:rsidP="008E1F8D">
      <w:pPr>
        <w:tabs>
          <w:tab w:val="left" w:pos="1410"/>
        </w:tabs>
        <w:jc w:val="both"/>
        <w:rPr>
          <w:rFonts w:ascii="Calibri" w:hAnsi="Calibri"/>
          <w:b/>
          <w:caps/>
          <w:color w:val="002060"/>
        </w:rPr>
      </w:pPr>
    </w:p>
    <w:p w14:paraId="79B2A309" w14:textId="77777777" w:rsidR="0090274B" w:rsidRDefault="0090274B" w:rsidP="008E1F8D">
      <w:pPr>
        <w:tabs>
          <w:tab w:val="left" w:pos="1410"/>
        </w:tabs>
        <w:jc w:val="both"/>
        <w:rPr>
          <w:rFonts w:ascii="Calibri" w:hAnsi="Calibri"/>
          <w:b/>
          <w:caps/>
          <w:color w:val="000000" w:themeColor="text1"/>
        </w:rPr>
      </w:pPr>
    </w:p>
    <w:p w14:paraId="3BAEB282" w14:textId="6D914937" w:rsidR="000D0368" w:rsidRPr="006C15F9" w:rsidRDefault="00AA3340" w:rsidP="008E1F8D">
      <w:pPr>
        <w:tabs>
          <w:tab w:val="left" w:pos="1410"/>
        </w:tabs>
        <w:jc w:val="both"/>
        <w:rPr>
          <w:rFonts w:ascii="Calibri" w:hAnsi="Calibri"/>
          <w:b/>
          <w:caps/>
          <w:color w:val="000000" w:themeColor="text1"/>
        </w:rPr>
      </w:pPr>
      <w:r w:rsidRPr="00B45360">
        <w:rPr>
          <w:rFonts w:ascii="Calibri" w:hAnsi="Calibri"/>
          <w:b/>
          <w:caps/>
          <w:color w:val="000000" w:themeColor="text1"/>
        </w:rPr>
        <w:t>Professional Profile:</w:t>
      </w:r>
      <w:r w:rsidR="00B45360">
        <w:rPr>
          <w:rFonts w:ascii="Calibri" w:hAnsi="Calibri"/>
          <w:b/>
          <w:caps/>
          <w:color w:val="000000" w:themeColor="text1"/>
        </w:rPr>
        <w:t xml:space="preserve"> </w:t>
      </w:r>
    </w:p>
    <w:p w14:paraId="57CECF55" w14:textId="77777777" w:rsidR="000D0368" w:rsidRDefault="000D0368" w:rsidP="0036276E">
      <w:pPr>
        <w:tabs>
          <w:tab w:val="left" w:pos="1410"/>
        </w:tabs>
        <w:jc w:val="both"/>
        <w:rPr>
          <w:rFonts w:ascii="Calibri" w:hAnsi="Calibri" w:cs="Calibri"/>
          <w:iCs/>
          <w:lang w:val="en-IN"/>
        </w:rPr>
      </w:pPr>
    </w:p>
    <w:p w14:paraId="236C0F1D" w14:textId="01317586" w:rsidR="006C15F9" w:rsidRPr="0004766A" w:rsidRDefault="006C15F9" w:rsidP="00000A3E">
      <w:pPr>
        <w:numPr>
          <w:ilvl w:val="0"/>
          <w:numId w:val="5"/>
        </w:numPr>
        <w:rPr>
          <w:rFonts w:ascii="Calibri" w:hAnsi="Calibri" w:cs="Georgia"/>
          <w:bCs/>
        </w:rPr>
      </w:pPr>
      <w:r w:rsidRPr="006C15F9">
        <w:rPr>
          <w:rFonts w:ascii="Calibri" w:hAnsi="Calibri" w:cs="Georgia"/>
          <w:bCs/>
        </w:rPr>
        <w:t>Australia Post</w:t>
      </w:r>
      <w:r>
        <w:rPr>
          <w:rFonts w:ascii="Calibri" w:hAnsi="Calibri" w:cs="Georgia"/>
          <w:bCs/>
        </w:rPr>
        <w:t>:</w:t>
      </w:r>
      <w:r w:rsidRPr="0004766A">
        <w:rPr>
          <w:rFonts w:ascii="Calibri" w:hAnsi="Calibri" w:cs="Georgia"/>
          <w:bCs/>
        </w:rPr>
        <w:t xml:space="preserve"> </w:t>
      </w:r>
      <w:r>
        <w:rPr>
          <w:rFonts w:ascii="Calibri" w:hAnsi="Calibri" w:cs="Georgia"/>
          <w:bCs/>
        </w:rPr>
        <w:t>January</w:t>
      </w:r>
      <w:r w:rsidRPr="0004766A">
        <w:rPr>
          <w:rFonts w:ascii="Calibri" w:hAnsi="Calibri" w:cs="Georgia"/>
          <w:bCs/>
        </w:rPr>
        <w:t xml:space="preserve"> 20</w:t>
      </w:r>
      <w:r>
        <w:rPr>
          <w:rFonts w:ascii="Calibri" w:hAnsi="Calibri" w:cs="Georgia"/>
          <w:bCs/>
        </w:rPr>
        <w:t>23</w:t>
      </w:r>
      <w:r w:rsidRPr="0004766A">
        <w:rPr>
          <w:rFonts w:ascii="Calibri" w:hAnsi="Calibri" w:cs="Georgia"/>
          <w:bCs/>
        </w:rPr>
        <w:t xml:space="preserve"> – </w:t>
      </w:r>
      <w:r w:rsidR="001C6DB9">
        <w:rPr>
          <w:rFonts w:ascii="Calibri" w:hAnsi="Calibri" w:cs="Georgia"/>
          <w:bCs/>
        </w:rPr>
        <w:t>January 2024</w:t>
      </w:r>
    </w:p>
    <w:p w14:paraId="401F65B1" w14:textId="77777777" w:rsidR="006C15F9" w:rsidRDefault="006C15F9" w:rsidP="006C15F9">
      <w:pPr>
        <w:tabs>
          <w:tab w:val="left" w:pos="1410"/>
        </w:tabs>
        <w:jc w:val="both"/>
        <w:rPr>
          <w:rFonts w:ascii="Calibri" w:hAnsi="Calibri" w:cs="Calibri"/>
          <w:iCs/>
          <w:lang w:val="en-IN"/>
        </w:rPr>
      </w:pPr>
    </w:p>
    <w:tbl>
      <w:tblPr>
        <w:tblW w:w="101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8327"/>
      </w:tblGrid>
      <w:tr w:rsidR="006C15F9" w:rsidRPr="005A3EB8" w14:paraId="210FAB0E" w14:textId="77777777" w:rsidTr="004B3ED5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8D1B7C" w14:textId="77777777" w:rsidR="006C15F9" w:rsidRPr="005A3EB8" w:rsidRDefault="006C15F9" w:rsidP="004B3ED5">
            <w:pPr>
              <w:tabs>
                <w:tab w:val="left" w:pos="2898"/>
                <w:tab w:val="left" w:pos="8838"/>
              </w:tabs>
              <w:spacing w:after="120"/>
              <w:rPr>
                <w:rFonts w:ascii="Calibri" w:hAnsi="Calibri"/>
                <w:b/>
                <w:iCs/>
                <w:lang w:val="en-IN"/>
              </w:rPr>
            </w:pPr>
            <w:r w:rsidRPr="005A3EB8">
              <w:rPr>
                <w:rFonts w:ascii="Calibri" w:hAnsi="Calibri"/>
                <w:b/>
                <w:iCs/>
                <w:lang w:val="en-IN"/>
              </w:rPr>
              <w:t>Customer</w:t>
            </w:r>
            <w:r>
              <w:rPr>
                <w:rFonts w:ascii="Calibri" w:hAnsi="Calibri"/>
                <w:b/>
                <w:iCs/>
                <w:lang w:val="en-IN"/>
              </w:rPr>
              <w:t>/Domain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09B79" w14:textId="0190170F" w:rsidR="00F266E7" w:rsidRPr="00B45360" w:rsidRDefault="006C15F9" w:rsidP="00F266E7">
            <w:pPr>
              <w:jc w:val="both"/>
              <w:rPr>
                <w:rFonts w:ascii="Calibri" w:hAnsi="Calibri"/>
                <w:iCs/>
              </w:rPr>
            </w:pPr>
            <w:r>
              <w:rPr>
                <w:rFonts w:ascii="Calibri" w:hAnsi="Calibri" w:cs="Georgia"/>
                <w:bCs/>
              </w:rPr>
              <w:t>Retail/Banking</w:t>
            </w:r>
            <w:r w:rsidR="00F266E7">
              <w:rPr>
                <w:rFonts w:ascii="Calibri" w:hAnsi="Calibri" w:cs="Georgia"/>
                <w:bCs/>
              </w:rPr>
              <w:t xml:space="preserve">: </w:t>
            </w:r>
            <w:r w:rsidR="00F266E7" w:rsidRPr="00B45360">
              <w:rPr>
                <w:rFonts w:ascii="Calibri" w:hAnsi="Calibri"/>
                <w:iCs/>
              </w:rPr>
              <w:t>Au</w:t>
            </w:r>
            <w:r w:rsidR="00F266E7">
              <w:rPr>
                <w:rFonts w:ascii="Calibri" w:hAnsi="Calibri"/>
                <w:iCs/>
              </w:rPr>
              <w:t xml:space="preserve">stralia </w:t>
            </w:r>
            <w:r w:rsidR="00F266E7" w:rsidRPr="00B45360">
              <w:rPr>
                <w:rFonts w:ascii="Calibri" w:hAnsi="Calibri"/>
                <w:iCs/>
              </w:rPr>
              <w:t xml:space="preserve">Post overhauling their retail </w:t>
            </w:r>
            <w:r w:rsidR="00F266E7">
              <w:rPr>
                <w:rFonts w:ascii="Calibri" w:hAnsi="Calibri"/>
                <w:iCs/>
              </w:rPr>
              <w:t>POS</w:t>
            </w:r>
            <w:r w:rsidR="00F266E7" w:rsidRPr="00B45360">
              <w:rPr>
                <w:rFonts w:ascii="Calibri" w:hAnsi="Calibri"/>
                <w:iCs/>
              </w:rPr>
              <w:t xml:space="preserve"> used</w:t>
            </w:r>
            <w:r w:rsidR="00F266E7">
              <w:rPr>
                <w:rFonts w:ascii="Calibri" w:hAnsi="Calibri"/>
                <w:iCs/>
              </w:rPr>
              <w:t xml:space="preserve"> by Retail employees</w:t>
            </w:r>
            <w:r w:rsidR="00F266E7" w:rsidRPr="00B45360">
              <w:rPr>
                <w:rFonts w:ascii="Calibri" w:hAnsi="Calibri"/>
                <w:iCs/>
              </w:rPr>
              <w:t xml:space="preserve"> in </w:t>
            </w:r>
            <w:r w:rsidR="00F266E7">
              <w:rPr>
                <w:rFonts w:ascii="Calibri" w:hAnsi="Calibri"/>
                <w:iCs/>
              </w:rPr>
              <w:t>post offices</w:t>
            </w:r>
            <w:r w:rsidR="00F266E7" w:rsidRPr="00B45360">
              <w:rPr>
                <w:rFonts w:ascii="Calibri" w:hAnsi="Calibri"/>
                <w:iCs/>
              </w:rPr>
              <w:t xml:space="preserve">. </w:t>
            </w:r>
            <w:r w:rsidR="00F266E7">
              <w:rPr>
                <w:rFonts w:ascii="Calibri" w:hAnsi="Calibri"/>
                <w:iCs/>
              </w:rPr>
              <w:t xml:space="preserve">New Point of Sale (POS) solution </w:t>
            </w:r>
          </w:p>
          <w:p w14:paraId="336411E7" w14:textId="1A992E40" w:rsidR="006C15F9" w:rsidRPr="005A3EB8" w:rsidRDefault="006C15F9" w:rsidP="004B3ED5">
            <w:pPr>
              <w:rPr>
                <w:rFonts w:ascii="Calibri" w:hAnsi="Calibri"/>
                <w:iCs/>
                <w:lang w:val="en-IN"/>
              </w:rPr>
            </w:pPr>
          </w:p>
        </w:tc>
      </w:tr>
      <w:tr w:rsidR="006C15F9" w:rsidRPr="005A3EB8" w14:paraId="7B8D84D9" w14:textId="77777777" w:rsidTr="004B3ED5">
        <w:trPr>
          <w:trHeight w:val="44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21ED48" w14:textId="77777777" w:rsidR="006C15F9" w:rsidRPr="005A3EB8" w:rsidRDefault="006C15F9" w:rsidP="004B3ED5">
            <w:pPr>
              <w:tabs>
                <w:tab w:val="left" w:pos="2898"/>
                <w:tab w:val="left" w:pos="8838"/>
              </w:tabs>
              <w:spacing w:after="120"/>
              <w:ind w:right="-198"/>
              <w:rPr>
                <w:rFonts w:ascii="Calibri" w:hAnsi="Calibri"/>
                <w:b/>
                <w:iCs/>
                <w:lang w:val="en-IN"/>
              </w:rPr>
            </w:pPr>
            <w:r>
              <w:rPr>
                <w:rFonts w:ascii="Calibri" w:hAnsi="Calibri"/>
                <w:b/>
                <w:iCs/>
                <w:lang w:val="en-IN"/>
              </w:rPr>
              <w:t>Role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8E203" w14:textId="6C4C7A7D" w:rsidR="006C15F9" w:rsidRDefault="006C15F9" w:rsidP="004B3ED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Team Lead</w:t>
            </w:r>
          </w:p>
          <w:p w14:paraId="2D23547F" w14:textId="77777777" w:rsidR="006C15F9" w:rsidRDefault="006C15F9" w:rsidP="004B3ED5">
            <w:pPr>
              <w:rPr>
                <w:rFonts w:ascii="Calibri" w:hAnsi="Calibri"/>
              </w:rPr>
            </w:pPr>
          </w:p>
          <w:p w14:paraId="3F6D69F3" w14:textId="77777777" w:rsidR="006C15F9" w:rsidRPr="000B1690" w:rsidRDefault="006C15F9" w:rsidP="004B3ED5">
            <w:pPr>
              <w:rPr>
                <w:rFonts w:ascii="Calibri" w:hAnsi="Calibri"/>
              </w:rPr>
            </w:pPr>
            <w:r>
              <w:rPr>
                <w:rFonts w:ascii="Calibri" w:hAnsi="Calibri"/>
                <w:iCs/>
                <w:lang w:val="en-IN"/>
              </w:rPr>
              <w:t xml:space="preserve"> Highlights of the Experience/Responsibilities:</w:t>
            </w:r>
          </w:p>
          <w:p w14:paraId="6590D1B5" w14:textId="0FD14AB5" w:rsidR="006C15F9" w:rsidRPr="00B45360" w:rsidRDefault="006C15F9" w:rsidP="00F266E7">
            <w:pPr>
              <w:jc w:val="both"/>
              <w:rPr>
                <w:rFonts w:ascii="Calibri" w:hAnsi="Calibri"/>
                <w:iCs/>
              </w:rPr>
            </w:pPr>
          </w:p>
          <w:p w14:paraId="7FC9E6BD" w14:textId="110A6734" w:rsidR="006C15F9" w:rsidRDefault="006C15F9" w:rsidP="00000A3E">
            <w:pPr>
              <w:numPr>
                <w:ilvl w:val="0"/>
                <w:numId w:val="3"/>
              </w:numPr>
              <w:jc w:val="both"/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Leading</w:t>
            </w:r>
            <w:r w:rsidRPr="00B45360">
              <w:rPr>
                <w:rFonts w:ascii="Calibri" w:hAnsi="Calibri"/>
                <w:iCs/>
              </w:rPr>
              <w:t xml:space="preserve"> SIT/E2E testing for critical banking feature for </w:t>
            </w:r>
            <w:r w:rsidR="00CE4034" w:rsidRPr="00B45360">
              <w:rPr>
                <w:rFonts w:ascii="Calibri" w:hAnsi="Calibri"/>
                <w:iCs/>
              </w:rPr>
              <w:t>Aus Post</w:t>
            </w:r>
          </w:p>
          <w:p w14:paraId="66F14BF7" w14:textId="3CCC051C" w:rsidR="00365268" w:rsidRPr="00B45360" w:rsidRDefault="00A328AF" w:rsidP="00000A3E">
            <w:pPr>
              <w:numPr>
                <w:ilvl w:val="0"/>
                <w:numId w:val="3"/>
              </w:numPr>
              <w:jc w:val="both"/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Testing</w:t>
            </w:r>
            <w:r w:rsidR="00FC65A7">
              <w:rPr>
                <w:rFonts w:ascii="Calibri" w:hAnsi="Calibri"/>
                <w:iCs/>
              </w:rPr>
              <w:t xml:space="preserve"> business process</w:t>
            </w:r>
            <w:r w:rsidR="00756EF5">
              <w:rPr>
                <w:rFonts w:ascii="Calibri" w:hAnsi="Calibri"/>
                <w:iCs/>
              </w:rPr>
              <w:t xml:space="preserve"> </w:t>
            </w:r>
            <w:r w:rsidR="005B310E">
              <w:rPr>
                <w:rFonts w:ascii="Calibri" w:hAnsi="Calibri"/>
                <w:iCs/>
              </w:rPr>
              <w:t xml:space="preserve">automated </w:t>
            </w:r>
            <w:r w:rsidR="00756EF5">
              <w:rPr>
                <w:rFonts w:ascii="Calibri" w:hAnsi="Calibri"/>
                <w:iCs/>
              </w:rPr>
              <w:t>through RPA</w:t>
            </w:r>
            <w:r w:rsidR="005B310E">
              <w:rPr>
                <w:rFonts w:ascii="Calibri" w:hAnsi="Calibri"/>
                <w:iCs/>
              </w:rPr>
              <w:t xml:space="preserve"> using UI path </w:t>
            </w:r>
            <w:r w:rsidR="00CE4034">
              <w:rPr>
                <w:rFonts w:ascii="Calibri" w:hAnsi="Calibri"/>
                <w:iCs/>
              </w:rPr>
              <w:t>tool.</w:t>
            </w:r>
            <w:r w:rsidR="00756EF5">
              <w:rPr>
                <w:rFonts w:ascii="Calibri" w:hAnsi="Calibri"/>
                <w:iCs/>
              </w:rPr>
              <w:t xml:space="preserve"> </w:t>
            </w:r>
            <w:r>
              <w:rPr>
                <w:rFonts w:ascii="Calibri" w:hAnsi="Calibri"/>
                <w:iCs/>
              </w:rPr>
              <w:t xml:space="preserve"> </w:t>
            </w:r>
          </w:p>
          <w:p w14:paraId="7FA5E6A1" w14:textId="4EC5418D" w:rsidR="006C15F9" w:rsidRPr="00B45360" w:rsidRDefault="006C15F9" w:rsidP="00000A3E">
            <w:pPr>
              <w:numPr>
                <w:ilvl w:val="0"/>
                <w:numId w:val="3"/>
              </w:numPr>
              <w:jc w:val="both"/>
              <w:rPr>
                <w:rFonts w:ascii="Calibri" w:hAnsi="Calibri"/>
                <w:iCs/>
              </w:rPr>
            </w:pPr>
            <w:r w:rsidRPr="00B45360">
              <w:rPr>
                <w:rFonts w:ascii="Calibri" w:hAnsi="Calibri"/>
                <w:iCs/>
              </w:rPr>
              <w:t xml:space="preserve">Liaise with external teams and internal system </w:t>
            </w:r>
            <w:r w:rsidR="006F7882" w:rsidRPr="00B45360">
              <w:rPr>
                <w:rFonts w:ascii="Calibri" w:hAnsi="Calibri"/>
                <w:iCs/>
              </w:rPr>
              <w:t>owners’</w:t>
            </w:r>
            <w:r w:rsidRPr="00B45360">
              <w:rPr>
                <w:rFonts w:ascii="Calibri" w:hAnsi="Calibri"/>
                <w:iCs/>
              </w:rPr>
              <w:t xml:space="preserve"> part of </w:t>
            </w:r>
            <w:r w:rsidR="00707E91" w:rsidRPr="00B45360">
              <w:rPr>
                <w:rFonts w:ascii="Calibri" w:hAnsi="Calibri"/>
                <w:iCs/>
              </w:rPr>
              <w:t>end-to-end</w:t>
            </w:r>
            <w:r w:rsidRPr="00B45360">
              <w:rPr>
                <w:rFonts w:ascii="Calibri" w:hAnsi="Calibri"/>
                <w:iCs/>
              </w:rPr>
              <w:t xml:space="preserve"> </w:t>
            </w:r>
            <w:r w:rsidR="00707E91" w:rsidRPr="00B45360">
              <w:rPr>
                <w:rFonts w:ascii="Calibri" w:hAnsi="Calibri"/>
                <w:iCs/>
              </w:rPr>
              <w:t>testing.</w:t>
            </w:r>
          </w:p>
          <w:p w14:paraId="1A8DA600" w14:textId="300F4B82" w:rsidR="006C15F9" w:rsidRPr="00B45360" w:rsidRDefault="006C15F9" w:rsidP="00000A3E">
            <w:pPr>
              <w:numPr>
                <w:ilvl w:val="0"/>
                <w:numId w:val="3"/>
              </w:numPr>
              <w:jc w:val="both"/>
              <w:rPr>
                <w:rFonts w:ascii="Calibri" w:hAnsi="Calibri"/>
                <w:iCs/>
              </w:rPr>
            </w:pPr>
            <w:r w:rsidRPr="00B45360">
              <w:rPr>
                <w:rFonts w:ascii="Calibri" w:hAnsi="Calibri"/>
                <w:iCs/>
              </w:rPr>
              <w:t xml:space="preserve">Keeping business team and </w:t>
            </w:r>
            <w:r w:rsidR="0004504B">
              <w:rPr>
                <w:rFonts w:ascii="Calibri" w:hAnsi="Calibri"/>
                <w:iCs/>
              </w:rPr>
              <w:t>Stakeholder</w:t>
            </w:r>
            <w:r w:rsidRPr="00B45360">
              <w:rPr>
                <w:rFonts w:ascii="Calibri" w:hAnsi="Calibri"/>
                <w:iCs/>
              </w:rPr>
              <w:t xml:space="preserve"> updated on the </w:t>
            </w:r>
            <w:r w:rsidR="002B4947" w:rsidRPr="00B45360">
              <w:rPr>
                <w:rFonts w:ascii="Calibri" w:hAnsi="Calibri"/>
                <w:iCs/>
              </w:rPr>
              <w:t>progress.</w:t>
            </w:r>
          </w:p>
          <w:p w14:paraId="47261D0D" w14:textId="77777777" w:rsidR="006C15F9" w:rsidRPr="00B45360" w:rsidRDefault="006C15F9" w:rsidP="00000A3E">
            <w:pPr>
              <w:numPr>
                <w:ilvl w:val="0"/>
                <w:numId w:val="3"/>
              </w:numPr>
              <w:jc w:val="both"/>
              <w:rPr>
                <w:rFonts w:ascii="Calibri" w:hAnsi="Calibri"/>
                <w:iCs/>
              </w:rPr>
            </w:pPr>
            <w:r w:rsidRPr="00B45360">
              <w:rPr>
                <w:rFonts w:ascii="Calibri" w:hAnsi="Calibri"/>
                <w:iCs/>
              </w:rPr>
              <w:t xml:space="preserve">Highlighting Risk/Issue to relevant stakeholders </w:t>
            </w:r>
          </w:p>
          <w:p w14:paraId="1C354767" w14:textId="045A8942" w:rsidR="006C15F9" w:rsidRPr="00B45360" w:rsidRDefault="006C15F9" w:rsidP="00000A3E">
            <w:pPr>
              <w:numPr>
                <w:ilvl w:val="0"/>
                <w:numId w:val="3"/>
              </w:numPr>
              <w:jc w:val="both"/>
              <w:rPr>
                <w:rFonts w:ascii="Calibri" w:hAnsi="Calibri"/>
                <w:iCs/>
              </w:rPr>
            </w:pPr>
            <w:r w:rsidRPr="00B45360">
              <w:rPr>
                <w:rFonts w:ascii="Calibri" w:hAnsi="Calibri"/>
                <w:iCs/>
              </w:rPr>
              <w:t>Keeping track of progress with system testing</w:t>
            </w:r>
          </w:p>
          <w:p w14:paraId="4300FF6D" w14:textId="2083DE62" w:rsidR="006C15F9" w:rsidRPr="00B45360" w:rsidRDefault="006C15F9" w:rsidP="00000A3E">
            <w:pPr>
              <w:numPr>
                <w:ilvl w:val="0"/>
                <w:numId w:val="3"/>
              </w:numPr>
              <w:jc w:val="both"/>
              <w:rPr>
                <w:rFonts w:ascii="Calibri" w:hAnsi="Calibri"/>
                <w:iCs/>
              </w:rPr>
            </w:pPr>
            <w:r w:rsidRPr="00B45360">
              <w:rPr>
                <w:rFonts w:ascii="Calibri" w:hAnsi="Calibri"/>
                <w:iCs/>
              </w:rPr>
              <w:t xml:space="preserve">Supporting UAT </w:t>
            </w:r>
            <w:r w:rsidR="007837FF">
              <w:rPr>
                <w:rFonts w:ascii="Calibri" w:hAnsi="Calibri"/>
                <w:iCs/>
              </w:rPr>
              <w:t>team with</w:t>
            </w:r>
            <w:r w:rsidR="00CF4F71">
              <w:rPr>
                <w:rFonts w:ascii="Calibri" w:hAnsi="Calibri"/>
                <w:iCs/>
              </w:rPr>
              <w:t xml:space="preserve"> their testing </w:t>
            </w:r>
          </w:p>
          <w:p w14:paraId="1853DD9B" w14:textId="28B1074F" w:rsidR="006C15F9" w:rsidRPr="00B45360" w:rsidRDefault="006C15F9" w:rsidP="00000A3E">
            <w:pPr>
              <w:numPr>
                <w:ilvl w:val="0"/>
                <w:numId w:val="3"/>
              </w:numPr>
              <w:jc w:val="both"/>
              <w:rPr>
                <w:rFonts w:ascii="Calibri" w:hAnsi="Calibri"/>
                <w:iCs/>
              </w:rPr>
            </w:pPr>
            <w:r w:rsidRPr="00B45360">
              <w:rPr>
                <w:rFonts w:ascii="Calibri" w:hAnsi="Calibri"/>
                <w:iCs/>
              </w:rPr>
              <w:t xml:space="preserve">Providing input to Test Manager/Project </w:t>
            </w:r>
            <w:r w:rsidR="007837FF">
              <w:rPr>
                <w:rFonts w:ascii="Calibri" w:hAnsi="Calibri"/>
                <w:iCs/>
              </w:rPr>
              <w:t xml:space="preserve">Lead </w:t>
            </w:r>
            <w:r w:rsidRPr="00B45360">
              <w:rPr>
                <w:rFonts w:ascii="Calibri" w:hAnsi="Calibri"/>
                <w:iCs/>
              </w:rPr>
              <w:t>for test planning/</w:t>
            </w:r>
            <w:r w:rsidR="007837FF">
              <w:rPr>
                <w:rFonts w:ascii="Calibri" w:hAnsi="Calibri"/>
                <w:iCs/>
              </w:rPr>
              <w:t>status update</w:t>
            </w:r>
          </w:p>
          <w:p w14:paraId="64693116" w14:textId="77777777" w:rsidR="006C15F9" w:rsidRPr="00B45360" w:rsidRDefault="006C15F9" w:rsidP="00000A3E">
            <w:pPr>
              <w:numPr>
                <w:ilvl w:val="0"/>
                <w:numId w:val="3"/>
              </w:numPr>
              <w:jc w:val="both"/>
              <w:rPr>
                <w:rFonts w:ascii="Calibri" w:hAnsi="Calibri"/>
                <w:iCs/>
              </w:rPr>
            </w:pPr>
            <w:r w:rsidRPr="00B45360">
              <w:rPr>
                <w:rFonts w:ascii="Calibri" w:hAnsi="Calibri"/>
                <w:iCs/>
              </w:rPr>
              <w:lastRenderedPageBreak/>
              <w:t>Representing my team in the Defect Triage meetings</w:t>
            </w:r>
          </w:p>
          <w:p w14:paraId="328D1885" w14:textId="77777777" w:rsidR="006C15F9" w:rsidRPr="006C15F9" w:rsidRDefault="006C15F9" w:rsidP="00000A3E">
            <w:pPr>
              <w:numPr>
                <w:ilvl w:val="0"/>
                <w:numId w:val="3"/>
              </w:numPr>
              <w:jc w:val="both"/>
              <w:rPr>
                <w:rFonts w:ascii="Calibri" w:hAnsi="Calibri"/>
                <w:iCs/>
              </w:rPr>
            </w:pPr>
            <w:r w:rsidRPr="00B45360">
              <w:rPr>
                <w:rFonts w:ascii="Calibri" w:hAnsi="Calibri"/>
                <w:iCs/>
              </w:rPr>
              <w:t>Creating Test plan and Test summary Reports</w:t>
            </w:r>
          </w:p>
          <w:p w14:paraId="1226F4E4" w14:textId="0520A631" w:rsidR="006C15F9" w:rsidRPr="000B1690" w:rsidRDefault="006C15F9" w:rsidP="006C15F9">
            <w:pPr>
              <w:pStyle w:val="TOC3"/>
              <w:suppressAutoHyphens/>
              <w:ind w:left="0"/>
              <w:contextualSpacing w:val="0"/>
              <w:rPr>
                <w:rFonts w:ascii="Calibri" w:hAnsi="Calibri"/>
                <w:iCs/>
                <w:lang w:val="en-IN"/>
              </w:rPr>
            </w:pPr>
          </w:p>
        </w:tc>
      </w:tr>
    </w:tbl>
    <w:p w14:paraId="071EFE8D" w14:textId="77777777" w:rsidR="000C162B" w:rsidRDefault="000C162B" w:rsidP="0036276E">
      <w:pPr>
        <w:tabs>
          <w:tab w:val="left" w:pos="1410"/>
        </w:tabs>
        <w:jc w:val="both"/>
        <w:rPr>
          <w:rFonts w:ascii="Calibri" w:hAnsi="Calibri" w:cs="Calibri"/>
          <w:iCs/>
          <w:lang w:val="en-IN"/>
        </w:rPr>
      </w:pPr>
    </w:p>
    <w:p w14:paraId="762CBD8D" w14:textId="77777777" w:rsidR="000C162B" w:rsidRDefault="000C162B" w:rsidP="0036276E">
      <w:pPr>
        <w:tabs>
          <w:tab w:val="left" w:pos="1410"/>
        </w:tabs>
        <w:jc w:val="both"/>
        <w:rPr>
          <w:rFonts w:ascii="Calibri" w:hAnsi="Calibri" w:cs="Calibri"/>
          <w:iCs/>
          <w:lang w:val="en-IN"/>
        </w:rPr>
      </w:pPr>
    </w:p>
    <w:p w14:paraId="360F5321" w14:textId="3D99D1E2" w:rsidR="005D6CA0" w:rsidRPr="0004766A" w:rsidRDefault="005D6CA0" w:rsidP="00000A3E">
      <w:pPr>
        <w:numPr>
          <w:ilvl w:val="0"/>
          <w:numId w:val="5"/>
        </w:numPr>
        <w:rPr>
          <w:rFonts w:ascii="Calibri" w:hAnsi="Calibri" w:cs="Georgia"/>
          <w:bCs/>
        </w:rPr>
      </w:pPr>
      <w:r>
        <w:rPr>
          <w:rFonts w:ascii="Calibri" w:hAnsi="Calibri" w:cs="Georgia"/>
          <w:bCs/>
        </w:rPr>
        <w:t>Department of Education and Training (DET):</w:t>
      </w:r>
      <w:r w:rsidRPr="0004766A">
        <w:rPr>
          <w:rFonts w:ascii="Calibri" w:hAnsi="Calibri" w:cs="Georgia"/>
          <w:bCs/>
        </w:rPr>
        <w:t xml:space="preserve"> </w:t>
      </w:r>
      <w:r>
        <w:rPr>
          <w:rFonts w:ascii="Calibri" w:hAnsi="Calibri" w:cs="Georgia"/>
          <w:bCs/>
        </w:rPr>
        <w:t>December</w:t>
      </w:r>
      <w:r w:rsidRPr="0004766A">
        <w:rPr>
          <w:rFonts w:ascii="Calibri" w:hAnsi="Calibri" w:cs="Georgia"/>
          <w:bCs/>
        </w:rPr>
        <w:t xml:space="preserve"> 20</w:t>
      </w:r>
      <w:r>
        <w:rPr>
          <w:rFonts w:ascii="Calibri" w:hAnsi="Calibri" w:cs="Georgia"/>
          <w:bCs/>
        </w:rPr>
        <w:t>21</w:t>
      </w:r>
      <w:r w:rsidRPr="0004766A">
        <w:rPr>
          <w:rFonts w:ascii="Calibri" w:hAnsi="Calibri" w:cs="Georgia"/>
          <w:bCs/>
        </w:rPr>
        <w:t xml:space="preserve"> – </w:t>
      </w:r>
      <w:r>
        <w:rPr>
          <w:rFonts w:ascii="Calibri" w:hAnsi="Calibri" w:cs="Georgia"/>
          <w:bCs/>
        </w:rPr>
        <w:t>July</w:t>
      </w:r>
      <w:r w:rsidRPr="0004766A">
        <w:rPr>
          <w:rFonts w:ascii="Calibri" w:hAnsi="Calibri" w:cs="Georgia"/>
          <w:bCs/>
        </w:rPr>
        <w:t xml:space="preserve"> 20</w:t>
      </w:r>
      <w:r>
        <w:rPr>
          <w:rFonts w:ascii="Calibri" w:hAnsi="Calibri" w:cs="Georgia"/>
          <w:bCs/>
        </w:rPr>
        <w:t>22</w:t>
      </w:r>
    </w:p>
    <w:p w14:paraId="6D68CE2A" w14:textId="77777777" w:rsidR="000C162B" w:rsidRDefault="000C162B" w:rsidP="0036276E">
      <w:pPr>
        <w:tabs>
          <w:tab w:val="left" w:pos="1410"/>
        </w:tabs>
        <w:jc w:val="both"/>
        <w:rPr>
          <w:rFonts w:ascii="Calibri" w:hAnsi="Calibri" w:cs="Calibri"/>
          <w:iCs/>
          <w:lang w:val="en-IN"/>
        </w:rPr>
      </w:pPr>
    </w:p>
    <w:p w14:paraId="51DCDEA7" w14:textId="77777777" w:rsidR="000D0368" w:rsidRDefault="000D0368" w:rsidP="0036276E">
      <w:pPr>
        <w:tabs>
          <w:tab w:val="left" w:pos="1410"/>
        </w:tabs>
        <w:jc w:val="both"/>
        <w:rPr>
          <w:rFonts w:ascii="Calibri" w:hAnsi="Calibri" w:cs="Calibri"/>
          <w:iCs/>
          <w:lang w:val="en-IN"/>
        </w:rPr>
      </w:pPr>
    </w:p>
    <w:tbl>
      <w:tblPr>
        <w:tblW w:w="101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8327"/>
      </w:tblGrid>
      <w:tr w:rsidR="005D6CA0" w:rsidRPr="005A3EB8" w14:paraId="54313420" w14:textId="77777777" w:rsidTr="004B3ED5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F9622B" w14:textId="77777777" w:rsidR="005D6CA0" w:rsidRPr="005A3EB8" w:rsidRDefault="005D6CA0" w:rsidP="004B3ED5">
            <w:pPr>
              <w:tabs>
                <w:tab w:val="left" w:pos="2898"/>
                <w:tab w:val="left" w:pos="8838"/>
              </w:tabs>
              <w:spacing w:after="120"/>
              <w:rPr>
                <w:rFonts w:ascii="Calibri" w:hAnsi="Calibri"/>
                <w:b/>
                <w:iCs/>
                <w:lang w:val="en-IN"/>
              </w:rPr>
            </w:pPr>
            <w:r w:rsidRPr="005A3EB8">
              <w:rPr>
                <w:rFonts w:ascii="Calibri" w:hAnsi="Calibri"/>
                <w:b/>
                <w:iCs/>
                <w:lang w:val="en-IN"/>
              </w:rPr>
              <w:t>Customer</w:t>
            </w:r>
            <w:r>
              <w:rPr>
                <w:rFonts w:ascii="Calibri" w:hAnsi="Calibri"/>
                <w:b/>
                <w:iCs/>
                <w:lang w:val="en-IN"/>
              </w:rPr>
              <w:t>/Domain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7E3F7" w14:textId="4CBCC632" w:rsidR="005D6CA0" w:rsidRPr="005A3EB8" w:rsidRDefault="005D6CA0" w:rsidP="004B3ED5">
            <w:pPr>
              <w:rPr>
                <w:rFonts w:ascii="Calibri" w:hAnsi="Calibri"/>
                <w:iCs/>
                <w:lang w:val="en-IN"/>
              </w:rPr>
            </w:pPr>
            <w:r>
              <w:rPr>
                <w:rFonts w:ascii="Calibri" w:hAnsi="Calibri" w:cs="Georgia"/>
                <w:bCs/>
              </w:rPr>
              <w:t xml:space="preserve"> </w:t>
            </w:r>
            <w:r w:rsidR="00BD26E2">
              <w:rPr>
                <w:rFonts w:ascii="Calibri" w:hAnsi="Calibri" w:cs="Georgia"/>
                <w:bCs/>
              </w:rPr>
              <w:t>Education</w:t>
            </w:r>
          </w:p>
        </w:tc>
      </w:tr>
      <w:tr w:rsidR="005D6CA0" w:rsidRPr="005A3EB8" w14:paraId="518CDD4E" w14:textId="77777777" w:rsidTr="004B3ED5">
        <w:trPr>
          <w:trHeight w:val="44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A98EB5" w14:textId="77777777" w:rsidR="005D6CA0" w:rsidRPr="005A3EB8" w:rsidRDefault="005D6CA0" w:rsidP="004B3ED5">
            <w:pPr>
              <w:tabs>
                <w:tab w:val="left" w:pos="2898"/>
                <w:tab w:val="left" w:pos="8838"/>
              </w:tabs>
              <w:spacing w:after="120"/>
              <w:ind w:right="-198"/>
              <w:rPr>
                <w:rFonts w:ascii="Calibri" w:hAnsi="Calibri"/>
                <w:b/>
                <w:iCs/>
                <w:lang w:val="en-IN"/>
              </w:rPr>
            </w:pPr>
            <w:r>
              <w:rPr>
                <w:rFonts w:ascii="Calibri" w:hAnsi="Calibri"/>
                <w:b/>
                <w:iCs/>
                <w:lang w:val="en-IN"/>
              </w:rPr>
              <w:t>Role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4A2D9" w14:textId="0090ECE6" w:rsidR="005D6CA0" w:rsidRDefault="005D6CA0" w:rsidP="004B3ED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BD26E2">
              <w:rPr>
                <w:rFonts w:ascii="Calibri" w:hAnsi="Calibri"/>
              </w:rPr>
              <w:t>UAT Analyst</w:t>
            </w:r>
          </w:p>
          <w:p w14:paraId="7D784AA7" w14:textId="77777777" w:rsidR="005D6CA0" w:rsidRDefault="005D6CA0" w:rsidP="004B3ED5">
            <w:pPr>
              <w:rPr>
                <w:rFonts w:ascii="Calibri" w:hAnsi="Calibri"/>
              </w:rPr>
            </w:pPr>
          </w:p>
          <w:p w14:paraId="0AD4D11F" w14:textId="77777777" w:rsidR="005D6CA0" w:rsidRPr="000B1690" w:rsidRDefault="005D6CA0" w:rsidP="004B3ED5">
            <w:pPr>
              <w:rPr>
                <w:rFonts w:ascii="Calibri" w:hAnsi="Calibri"/>
              </w:rPr>
            </w:pPr>
            <w:r>
              <w:rPr>
                <w:rFonts w:ascii="Calibri" w:hAnsi="Calibri"/>
                <w:iCs/>
                <w:lang w:val="en-IN"/>
              </w:rPr>
              <w:t xml:space="preserve"> Highlights of the Experience/Responsibilities:</w:t>
            </w:r>
          </w:p>
          <w:p w14:paraId="21674DD5" w14:textId="77777777" w:rsidR="005D6CA0" w:rsidRDefault="005D6CA0" w:rsidP="004B3ED5">
            <w:pPr>
              <w:suppressAutoHyphens/>
              <w:rPr>
                <w:rFonts w:ascii="Calibri" w:hAnsi="Calibri"/>
                <w:iCs/>
                <w:lang w:val="en-IN"/>
              </w:rPr>
            </w:pPr>
          </w:p>
          <w:p w14:paraId="220F8C50" w14:textId="3EF4432E" w:rsidR="00BD26E2" w:rsidRPr="00BD26E2" w:rsidRDefault="000D7ADF" w:rsidP="00AF1636">
            <w:pPr>
              <w:pStyle w:val="TOC3"/>
              <w:numPr>
                <w:ilvl w:val="0"/>
                <w:numId w:val="3"/>
              </w:numPr>
              <w:suppressAutoHyphens/>
              <w:rPr>
                <w:rFonts w:ascii="Calibri" w:hAnsi="Calibri"/>
                <w:iCs/>
                <w:lang w:val="en-IN"/>
              </w:rPr>
            </w:pPr>
            <w:r>
              <w:rPr>
                <w:rFonts w:ascii="Calibri" w:hAnsi="Calibri"/>
                <w:iCs/>
                <w:lang w:val="en-IN"/>
              </w:rPr>
              <w:t>Investigate</w:t>
            </w:r>
            <w:r w:rsidR="00BD26E2" w:rsidRPr="00BD26E2">
              <w:rPr>
                <w:rFonts w:ascii="Calibri" w:hAnsi="Calibri"/>
                <w:iCs/>
                <w:lang w:val="en-IN"/>
              </w:rPr>
              <w:t xml:space="preserve"> </w:t>
            </w:r>
            <w:r w:rsidR="009509F3">
              <w:rPr>
                <w:rFonts w:ascii="Calibri" w:hAnsi="Calibri"/>
                <w:iCs/>
                <w:lang w:val="en-IN"/>
              </w:rPr>
              <w:t>and finalise</w:t>
            </w:r>
            <w:r w:rsidR="00BD26E2" w:rsidRPr="00BD26E2">
              <w:rPr>
                <w:rFonts w:ascii="Calibri" w:hAnsi="Calibri"/>
                <w:iCs/>
                <w:lang w:val="en-IN"/>
              </w:rPr>
              <w:t xml:space="preserve"> applications </w:t>
            </w:r>
            <w:r w:rsidR="009509F3">
              <w:rPr>
                <w:rFonts w:ascii="Calibri" w:hAnsi="Calibri"/>
                <w:iCs/>
                <w:lang w:val="en-IN"/>
              </w:rPr>
              <w:t xml:space="preserve">which </w:t>
            </w:r>
            <w:r w:rsidR="00BD26E2" w:rsidRPr="00BD26E2">
              <w:rPr>
                <w:rFonts w:ascii="Calibri" w:hAnsi="Calibri"/>
                <w:iCs/>
                <w:lang w:val="en-IN"/>
              </w:rPr>
              <w:t xml:space="preserve">can be candidate for new DR </w:t>
            </w:r>
            <w:r w:rsidR="002B4947" w:rsidRPr="00BD26E2">
              <w:rPr>
                <w:rFonts w:ascii="Calibri" w:hAnsi="Calibri"/>
                <w:iCs/>
                <w:lang w:val="en-IN"/>
              </w:rPr>
              <w:t>solution.</w:t>
            </w:r>
          </w:p>
          <w:p w14:paraId="4189515A" w14:textId="77777777" w:rsidR="00AF1636" w:rsidRPr="00AF1636" w:rsidRDefault="00AF1636" w:rsidP="00AF1636">
            <w:pPr>
              <w:pStyle w:val="TOC3"/>
              <w:numPr>
                <w:ilvl w:val="0"/>
                <w:numId w:val="3"/>
              </w:numPr>
              <w:suppressAutoHyphens/>
              <w:rPr>
                <w:rFonts w:ascii="Calibri" w:hAnsi="Calibri"/>
                <w:iCs/>
                <w:lang w:val="en-IN"/>
              </w:rPr>
            </w:pPr>
            <w:r>
              <w:rPr>
                <w:rFonts w:ascii="Calibri" w:hAnsi="Calibri"/>
                <w:iCs/>
                <w:lang w:val="en-IN"/>
              </w:rPr>
              <w:t>Capturing and documenting issue found during the DR testing.</w:t>
            </w:r>
          </w:p>
          <w:p w14:paraId="4C02D36B" w14:textId="77777777" w:rsidR="00AF1636" w:rsidRPr="00AF1636" w:rsidRDefault="00AF1636" w:rsidP="00AF1636">
            <w:pPr>
              <w:pStyle w:val="TOC3"/>
              <w:numPr>
                <w:ilvl w:val="0"/>
                <w:numId w:val="3"/>
              </w:numPr>
              <w:suppressAutoHyphens/>
              <w:rPr>
                <w:rFonts w:ascii="Calibri" w:hAnsi="Calibri"/>
                <w:iCs/>
                <w:lang w:val="en-IN"/>
              </w:rPr>
            </w:pPr>
            <w:r>
              <w:rPr>
                <w:rFonts w:ascii="Calibri" w:hAnsi="Calibri"/>
                <w:iCs/>
                <w:lang w:val="en-IN"/>
              </w:rPr>
              <w:t>Liaising with application owners to schedule a window for DR testing.</w:t>
            </w:r>
          </w:p>
          <w:p w14:paraId="23759507" w14:textId="77777777" w:rsidR="00AF1636" w:rsidRPr="00AF1636" w:rsidRDefault="00AF1636" w:rsidP="00AF1636">
            <w:pPr>
              <w:pStyle w:val="TOC3"/>
              <w:numPr>
                <w:ilvl w:val="0"/>
                <w:numId w:val="3"/>
              </w:numPr>
              <w:suppressAutoHyphens/>
              <w:rPr>
                <w:rFonts w:ascii="Calibri" w:hAnsi="Calibri"/>
                <w:iCs/>
                <w:lang w:val="en-IN"/>
              </w:rPr>
            </w:pPr>
            <w:r>
              <w:rPr>
                <w:rFonts w:ascii="Calibri" w:hAnsi="Calibri"/>
                <w:iCs/>
                <w:lang w:val="en-IN"/>
              </w:rPr>
              <w:t>Creating/Providing input for Test strategy and Test plans</w:t>
            </w:r>
          </w:p>
          <w:p w14:paraId="70E2E942" w14:textId="77777777" w:rsidR="00AF1636" w:rsidRPr="00AF1636" w:rsidRDefault="00AF1636" w:rsidP="00AF1636">
            <w:pPr>
              <w:pStyle w:val="TOC3"/>
              <w:numPr>
                <w:ilvl w:val="0"/>
                <w:numId w:val="3"/>
              </w:numPr>
              <w:suppressAutoHyphens/>
              <w:rPr>
                <w:rFonts w:ascii="Calibri" w:hAnsi="Calibri"/>
                <w:iCs/>
                <w:lang w:val="en-IN"/>
              </w:rPr>
            </w:pPr>
            <w:r>
              <w:rPr>
                <w:rFonts w:ascii="Calibri" w:hAnsi="Calibri"/>
                <w:iCs/>
                <w:lang w:val="en-IN"/>
              </w:rPr>
              <w:t>Understanding and creating DR Test plan in VMWare to be implemented in a DR scenario</w:t>
            </w:r>
          </w:p>
          <w:p w14:paraId="7BBB0A73" w14:textId="4C1B8043" w:rsidR="00BD26E2" w:rsidRPr="00A94890" w:rsidRDefault="00AF1636" w:rsidP="00AF1636">
            <w:pPr>
              <w:pStyle w:val="TOC3"/>
              <w:numPr>
                <w:ilvl w:val="0"/>
                <w:numId w:val="3"/>
              </w:numPr>
              <w:suppressAutoHyphens/>
              <w:rPr>
                <w:rFonts w:ascii="Calibri" w:hAnsi="Calibri"/>
                <w:iCs/>
                <w:lang w:val="en-IN"/>
              </w:rPr>
            </w:pPr>
            <w:r>
              <w:rPr>
                <w:rFonts w:ascii="Calibri" w:hAnsi="Calibri"/>
                <w:iCs/>
                <w:lang w:val="en-IN"/>
              </w:rPr>
              <w:t>Functional Testing of VISIT application</w:t>
            </w:r>
          </w:p>
        </w:tc>
      </w:tr>
    </w:tbl>
    <w:p w14:paraId="672DAF50" w14:textId="77777777" w:rsidR="00BD26E2" w:rsidRDefault="00BD26E2" w:rsidP="00BD26E2">
      <w:pPr>
        <w:ind w:left="720"/>
        <w:rPr>
          <w:rFonts w:ascii="Calibri" w:hAnsi="Calibri" w:cs="Georgia"/>
          <w:bCs/>
        </w:rPr>
      </w:pPr>
    </w:p>
    <w:p w14:paraId="69C7B4E3" w14:textId="77777777" w:rsidR="00BD26E2" w:rsidRDefault="00BD26E2" w:rsidP="00BD26E2">
      <w:pPr>
        <w:ind w:left="720"/>
        <w:rPr>
          <w:rFonts w:ascii="Calibri" w:hAnsi="Calibri" w:cs="Georgia"/>
          <w:bCs/>
        </w:rPr>
      </w:pPr>
    </w:p>
    <w:p w14:paraId="3C447F2B" w14:textId="77777777" w:rsidR="00BD26E2" w:rsidRDefault="00BD26E2" w:rsidP="00BD26E2">
      <w:pPr>
        <w:ind w:left="720"/>
        <w:rPr>
          <w:rFonts w:ascii="Calibri" w:hAnsi="Calibri" w:cs="Georgia"/>
          <w:bCs/>
        </w:rPr>
      </w:pPr>
    </w:p>
    <w:p w14:paraId="7D700868" w14:textId="77777777" w:rsidR="00BD26E2" w:rsidRPr="00BD26E2" w:rsidRDefault="00BD26E2" w:rsidP="00BD26E2">
      <w:pPr>
        <w:ind w:left="720"/>
        <w:rPr>
          <w:rFonts w:ascii="Calibri" w:hAnsi="Calibri" w:cs="Georgia"/>
          <w:bCs/>
        </w:rPr>
      </w:pPr>
    </w:p>
    <w:p w14:paraId="660447F2" w14:textId="788A2801" w:rsidR="005D6CA0" w:rsidRPr="0004766A" w:rsidRDefault="005D6CA0" w:rsidP="00000A3E">
      <w:pPr>
        <w:numPr>
          <w:ilvl w:val="0"/>
          <w:numId w:val="5"/>
        </w:numPr>
        <w:rPr>
          <w:rFonts w:ascii="Calibri" w:hAnsi="Calibri" w:cs="Georgia"/>
          <w:bCs/>
        </w:rPr>
      </w:pPr>
      <w:r>
        <w:rPr>
          <w:rFonts w:ascii="Calibri" w:hAnsi="Calibri" w:cs="Georgia"/>
          <w:bCs/>
        </w:rPr>
        <w:t>Department of Transport (DOT):</w:t>
      </w:r>
      <w:r w:rsidRPr="0004766A">
        <w:rPr>
          <w:rFonts w:ascii="Calibri" w:hAnsi="Calibri" w:cs="Georgia"/>
          <w:bCs/>
        </w:rPr>
        <w:t xml:space="preserve"> </w:t>
      </w:r>
      <w:r>
        <w:rPr>
          <w:rFonts w:ascii="Calibri" w:hAnsi="Calibri" w:cs="Georgia"/>
          <w:bCs/>
        </w:rPr>
        <w:t>April</w:t>
      </w:r>
      <w:r w:rsidRPr="0004766A">
        <w:rPr>
          <w:rFonts w:ascii="Calibri" w:hAnsi="Calibri" w:cs="Georgia"/>
          <w:bCs/>
        </w:rPr>
        <w:t xml:space="preserve"> 20</w:t>
      </w:r>
      <w:r>
        <w:rPr>
          <w:rFonts w:ascii="Calibri" w:hAnsi="Calibri" w:cs="Georgia"/>
          <w:bCs/>
        </w:rPr>
        <w:t>21</w:t>
      </w:r>
      <w:r w:rsidRPr="0004766A">
        <w:rPr>
          <w:rFonts w:ascii="Calibri" w:hAnsi="Calibri" w:cs="Georgia"/>
          <w:bCs/>
        </w:rPr>
        <w:t xml:space="preserve"> – </w:t>
      </w:r>
      <w:r>
        <w:rPr>
          <w:rFonts w:ascii="Calibri" w:hAnsi="Calibri" w:cs="Georgia"/>
          <w:bCs/>
        </w:rPr>
        <w:t>November</w:t>
      </w:r>
      <w:r w:rsidRPr="0004766A">
        <w:rPr>
          <w:rFonts w:ascii="Calibri" w:hAnsi="Calibri" w:cs="Georgia"/>
          <w:bCs/>
        </w:rPr>
        <w:t xml:space="preserve"> 20</w:t>
      </w:r>
      <w:r>
        <w:rPr>
          <w:rFonts w:ascii="Calibri" w:hAnsi="Calibri" w:cs="Georgia"/>
          <w:bCs/>
        </w:rPr>
        <w:t>21</w:t>
      </w:r>
    </w:p>
    <w:p w14:paraId="63484176" w14:textId="77777777" w:rsidR="005D6CA0" w:rsidRDefault="005D6CA0" w:rsidP="0036276E">
      <w:pPr>
        <w:tabs>
          <w:tab w:val="left" w:pos="1410"/>
        </w:tabs>
        <w:jc w:val="both"/>
        <w:rPr>
          <w:rFonts w:ascii="Calibri" w:hAnsi="Calibri" w:cs="Calibri"/>
          <w:iCs/>
          <w:lang w:val="en-IN"/>
        </w:rPr>
      </w:pPr>
    </w:p>
    <w:p w14:paraId="6D0D3608" w14:textId="77777777" w:rsidR="005D6CA0" w:rsidRDefault="005D6CA0" w:rsidP="0036276E">
      <w:pPr>
        <w:tabs>
          <w:tab w:val="left" w:pos="1410"/>
        </w:tabs>
        <w:jc w:val="both"/>
        <w:rPr>
          <w:rFonts w:ascii="Calibri" w:hAnsi="Calibri" w:cs="Calibri"/>
          <w:iCs/>
          <w:lang w:val="en-IN"/>
        </w:rPr>
      </w:pPr>
    </w:p>
    <w:tbl>
      <w:tblPr>
        <w:tblW w:w="101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8327"/>
      </w:tblGrid>
      <w:tr w:rsidR="005D6CA0" w:rsidRPr="005A3EB8" w14:paraId="4C06B670" w14:textId="77777777" w:rsidTr="004B3ED5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263529" w14:textId="77777777" w:rsidR="005D6CA0" w:rsidRPr="005A3EB8" w:rsidRDefault="005D6CA0" w:rsidP="004B3ED5">
            <w:pPr>
              <w:tabs>
                <w:tab w:val="left" w:pos="2898"/>
                <w:tab w:val="left" w:pos="8838"/>
              </w:tabs>
              <w:spacing w:after="120"/>
              <w:rPr>
                <w:rFonts w:ascii="Calibri" w:hAnsi="Calibri"/>
                <w:b/>
                <w:iCs/>
                <w:lang w:val="en-IN"/>
              </w:rPr>
            </w:pPr>
            <w:r w:rsidRPr="005A3EB8">
              <w:rPr>
                <w:rFonts w:ascii="Calibri" w:hAnsi="Calibri"/>
                <w:b/>
                <w:iCs/>
                <w:lang w:val="en-IN"/>
              </w:rPr>
              <w:t>Customer</w:t>
            </w:r>
            <w:r>
              <w:rPr>
                <w:rFonts w:ascii="Calibri" w:hAnsi="Calibri"/>
                <w:b/>
                <w:iCs/>
                <w:lang w:val="en-IN"/>
              </w:rPr>
              <w:t>/Domain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2334B" w14:textId="61FD45C6" w:rsidR="005D6CA0" w:rsidRPr="005A3EB8" w:rsidRDefault="005D6CA0" w:rsidP="004B3ED5">
            <w:pPr>
              <w:rPr>
                <w:rFonts w:ascii="Calibri" w:hAnsi="Calibri"/>
                <w:iCs/>
                <w:lang w:val="en-IN"/>
              </w:rPr>
            </w:pPr>
            <w:r>
              <w:rPr>
                <w:rFonts w:ascii="Calibri" w:hAnsi="Calibri" w:cs="Georgia"/>
                <w:bCs/>
              </w:rPr>
              <w:t xml:space="preserve"> Transport</w:t>
            </w:r>
          </w:p>
        </w:tc>
      </w:tr>
      <w:tr w:rsidR="005D6CA0" w:rsidRPr="005A3EB8" w14:paraId="4D7D042A" w14:textId="77777777" w:rsidTr="004B3ED5">
        <w:trPr>
          <w:trHeight w:val="44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91B9A2" w14:textId="77777777" w:rsidR="005D6CA0" w:rsidRPr="005A3EB8" w:rsidRDefault="005D6CA0" w:rsidP="004B3ED5">
            <w:pPr>
              <w:tabs>
                <w:tab w:val="left" w:pos="2898"/>
                <w:tab w:val="left" w:pos="8838"/>
              </w:tabs>
              <w:spacing w:after="120"/>
              <w:ind w:right="-198"/>
              <w:rPr>
                <w:rFonts w:ascii="Calibri" w:hAnsi="Calibri"/>
                <w:b/>
                <w:iCs/>
                <w:lang w:val="en-IN"/>
              </w:rPr>
            </w:pPr>
            <w:r>
              <w:rPr>
                <w:rFonts w:ascii="Calibri" w:hAnsi="Calibri"/>
                <w:b/>
                <w:iCs/>
                <w:lang w:val="en-IN"/>
              </w:rPr>
              <w:t>Role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B589D" w14:textId="59D4C2C2" w:rsidR="005D6CA0" w:rsidRDefault="005D6CA0" w:rsidP="004B3ED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Test Analyst/UAT Analyst </w:t>
            </w:r>
          </w:p>
          <w:p w14:paraId="3B300B86" w14:textId="3AB6AD70" w:rsidR="005D6CA0" w:rsidRDefault="005D6CA0" w:rsidP="00A04E85">
            <w:pPr>
              <w:rPr>
                <w:rFonts w:ascii="Calibri" w:hAnsi="Calibri"/>
                <w:iCs/>
                <w:lang w:val="en-IN"/>
              </w:rPr>
            </w:pPr>
          </w:p>
          <w:p w14:paraId="2B69C961" w14:textId="20A16267" w:rsidR="00A04E85" w:rsidRPr="00232511" w:rsidRDefault="007C31C0" w:rsidP="00000A3E">
            <w:pPr>
              <w:pStyle w:val="TOC3"/>
              <w:numPr>
                <w:ilvl w:val="0"/>
                <w:numId w:val="3"/>
              </w:numPr>
              <w:suppressAutoHyphens/>
              <w:rPr>
                <w:rFonts w:ascii="Calibri" w:hAnsi="Calibri"/>
                <w:b/>
                <w:bCs/>
                <w:iCs/>
                <w:lang w:val="en-IN"/>
              </w:rPr>
            </w:pPr>
            <w:r w:rsidRPr="00232511">
              <w:rPr>
                <w:rFonts w:ascii="Calibri" w:hAnsi="Calibri"/>
                <w:b/>
                <w:bCs/>
                <w:iCs/>
                <w:lang w:val="en-IN"/>
              </w:rPr>
              <w:t>Performed</w:t>
            </w:r>
            <w:r w:rsidR="00A04E85" w:rsidRPr="00232511">
              <w:rPr>
                <w:rFonts w:ascii="Calibri" w:hAnsi="Calibri"/>
                <w:b/>
                <w:bCs/>
                <w:iCs/>
                <w:lang w:val="en-IN"/>
              </w:rPr>
              <w:t xml:space="preserve"> system testing of application</w:t>
            </w:r>
            <w:r w:rsidR="00232511" w:rsidRPr="00232511">
              <w:rPr>
                <w:rFonts w:ascii="Calibri" w:hAnsi="Calibri"/>
                <w:b/>
                <w:bCs/>
                <w:iCs/>
                <w:lang w:val="en-IN"/>
              </w:rPr>
              <w:t xml:space="preserve"> to track medical conditions of drivers </w:t>
            </w:r>
            <w:r w:rsidR="00A04E85" w:rsidRPr="00232511">
              <w:rPr>
                <w:rFonts w:ascii="Calibri" w:hAnsi="Calibri"/>
                <w:b/>
                <w:bCs/>
                <w:iCs/>
                <w:lang w:val="en-IN"/>
              </w:rPr>
              <w:t xml:space="preserve">based on MS Dynamics </w:t>
            </w:r>
            <w:r w:rsidR="00232511" w:rsidRPr="00232511">
              <w:rPr>
                <w:rFonts w:ascii="Calibri" w:hAnsi="Calibri"/>
                <w:b/>
                <w:bCs/>
                <w:iCs/>
                <w:lang w:val="en-IN"/>
              </w:rPr>
              <w:t xml:space="preserve">365 </w:t>
            </w:r>
            <w:r w:rsidR="00A04E85" w:rsidRPr="00232511">
              <w:rPr>
                <w:rFonts w:ascii="Calibri" w:hAnsi="Calibri"/>
                <w:b/>
                <w:bCs/>
                <w:iCs/>
                <w:lang w:val="en-IN"/>
              </w:rPr>
              <w:t>CRM</w:t>
            </w:r>
          </w:p>
          <w:p w14:paraId="145F4DEE" w14:textId="0D287AC8" w:rsidR="00A04E85" w:rsidRPr="00A04E85" w:rsidRDefault="00A04E85" w:rsidP="00000A3E">
            <w:pPr>
              <w:pStyle w:val="TOC3"/>
              <w:numPr>
                <w:ilvl w:val="0"/>
                <w:numId w:val="3"/>
              </w:numPr>
              <w:suppressAutoHyphens/>
              <w:rPr>
                <w:rFonts w:ascii="Calibri" w:hAnsi="Calibri"/>
                <w:iCs/>
                <w:lang w:val="en-IN"/>
              </w:rPr>
            </w:pPr>
            <w:r w:rsidRPr="00A04E85">
              <w:rPr>
                <w:rFonts w:ascii="Calibri" w:hAnsi="Calibri"/>
                <w:iCs/>
                <w:lang w:val="en-IN"/>
              </w:rPr>
              <w:t xml:space="preserve">Project followed Agile/Scrum methodology and was part of all the ceremonies for the delivery. </w:t>
            </w:r>
          </w:p>
          <w:p w14:paraId="273D6613" w14:textId="117A6B98" w:rsidR="00A04E85" w:rsidRPr="00A04E85" w:rsidRDefault="00A04E85" w:rsidP="00000A3E">
            <w:pPr>
              <w:pStyle w:val="TOC3"/>
              <w:numPr>
                <w:ilvl w:val="0"/>
                <w:numId w:val="3"/>
              </w:numPr>
              <w:suppressAutoHyphens/>
              <w:rPr>
                <w:rFonts w:ascii="Calibri" w:hAnsi="Calibri"/>
                <w:iCs/>
                <w:lang w:val="en-IN"/>
              </w:rPr>
            </w:pPr>
            <w:r w:rsidRPr="00A04E85">
              <w:rPr>
                <w:rFonts w:ascii="Calibri" w:hAnsi="Calibri"/>
                <w:iCs/>
                <w:lang w:val="en-IN"/>
              </w:rPr>
              <w:t>Supporting Business stakeholder with UAT and PVT</w:t>
            </w:r>
          </w:p>
          <w:p w14:paraId="66EA81A8" w14:textId="207E70D9" w:rsidR="00A04E85" w:rsidRPr="000B1690" w:rsidRDefault="00A04E85" w:rsidP="00000A3E">
            <w:pPr>
              <w:pStyle w:val="TOC3"/>
              <w:numPr>
                <w:ilvl w:val="0"/>
                <w:numId w:val="3"/>
              </w:numPr>
              <w:suppressAutoHyphens/>
              <w:contextualSpacing w:val="0"/>
              <w:rPr>
                <w:rFonts w:ascii="Calibri" w:hAnsi="Calibri"/>
                <w:iCs/>
                <w:lang w:val="en-IN"/>
              </w:rPr>
            </w:pPr>
            <w:r w:rsidRPr="00A04E85">
              <w:rPr>
                <w:rFonts w:ascii="Calibri" w:hAnsi="Calibri"/>
                <w:iCs/>
                <w:lang w:val="en-IN"/>
              </w:rPr>
              <w:t>Facilitating UAT/PVT by business users for applications part of network change</w:t>
            </w:r>
          </w:p>
        </w:tc>
      </w:tr>
    </w:tbl>
    <w:p w14:paraId="746F48A7" w14:textId="77777777" w:rsidR="005D6CA0" w:rsidRPr="005A3EB8" w:rsidRDefault="005D6CA0" w:rsidP="008E1F8D">
      <w:pPr>
        <w:tabs>
          <w:tab w:val="left" w:pos="1410"/>
        </w:tabs>
        <w:jc w:val="both"/>
        <w:rPr>
          <w:rFonts w:ascii="Calibri" w:hAnsi="Calibri"/>
          <w:b/>
          <w:caps/>
          <w:color w:val="002060"/>
        </w:rPr>
      </w:pPr>
    </w:p>
    <w:p w14:paraId="4B5271E2" w14:textId="55768058" w:rsidR="008B7A77" w:rsidRPr="0004766A" w:rsidRDefault="008B7A77" w:rsidP="00000A3E">
      <w:pPr>
        <w:numPr>
          <w:ilvl w:val="0"/>
          <w:numId w:val="5"/>
        </w:numPr>
        <w:rPr>
          <w:rFonts w:ascii="Calibri" w:hAnsi="Calibri" w:cs="Georgia"/>
          <w:bCs/>
        </w:rPr>
      </w:pPr>
      <w:r>
        <w:rPr>
          <w:rFonts w:ascii="Calibri" w:hAnsi="Calibri" w:cs="Georgia"/>
          <w:bCs/>
        </w:rPr>
        <w:t>Victoria Electoral Commission (VEC):</w:t>
      </w:r>
      <w:r w:rsidRPr="0004766A">
        <w:rPr>
          <w:rFonts w:ascii="Calibri" w:hAnsi="Calibri" w:cs="Georgia"/>
          <w:bCs/>
        </w:rPr>
        <w:t xml:space="preserve"> </w:t>
      </w:r>
      <w:r>
        <w:rPr>
          <w:rFonts w:ascii="Calibri" w:hAnsi="Calibri" w:cs="Georgia"/>
          <w:bCs/>
        </w:rPr>
        <w:t>December</w:t>
      </w:r>
      <w:r w:rsidRPr="0004766A">
        <w:rPr>
          <w:rFonts w:ascii="Calibri" w:hAnsi="Calibri" w:cs="Georgia"/>
          <w:bCs/>
        </w:rPr>
        <w:t xml:space="preserve"> 20</w:t>
      </w:r>
      <w:r>
        <w:rPr>
          <w:rFonts w:ascii="Calibri" w:hAnsi="Calibri" w:cs="Georgia"/>
          <w:bCs/>
        </w:rPr>
        <w:t>19</w:t>
      </w:r>
      <w:r w:rsidRPr="0004766A">
        <w:rPr>
          <w:rFonts w:ascii="Calibri" w:hAnsi="Calibri" w:cs="Georgia"/>
          <w:bCs/>
        </w:rPr>
        <w:t xml:space="preserve"> – </w:t>
      </w:r>
      <w:r>
        <w:rPr>
          <w:rFonts w:ascii="Calibri" w:hAnsi="Calibri" w:cs="Georgia"/>
          <w:bCs/>
        </w:rPr>
        <w:t>March</w:t>
      </w:r>
      <w:r w:rsidRPr="0004766A">
        <w:rPr>
          <w:rFonts w:ascii="Calibri" w:hAnsi="Calibri" w:cs="Georgia"/>
          <w:bCs/>
        </w:rPr>
        <w:t xml:space="preserve"> 20</w:t>
      </w:r>
      <w:r>
        <w:rPr>
          <w:rFonts w:ascii="Calibri" w:hAnsi="Calibri" w:cs="Georgia"/>
          <w:bCs/>
        </w:rPr>
        <w:t>21</w:t>
      </w:r>
    </w:p>
    <w:p w14:paraId="725877D9" w14:textId="77777777" w:rsidR="0048135E" w:rsidRPr="005A3EB8" w:rsidRDefault="0048135E" w:rsidP="0048135E">
      <w:pPr>
        <w:rPr>
          <w:rFonts w:ascii="Calibri" w:hAnsi="Calibri" w:cs="Georgia"/>
          <w:b/>
          <w:bCs/>
        </w:rPr>
      </w:pPr>
      <w:r w:rsidRPr="005A3EB8">
        <w:rPr>
          <w:rFonts w:ascii="Calibri" w:hAnsi="Calibri"/>
          <w:iCs/>
          <w:lang w:val="en-IN"/>
        </w:rPr>
        <w:t xml:space="preserve"> </w:t>
      </w:r>
      <w:r w:rsidRPr="005A3EB8">
        <w:rPr>
          <w:rFonts w:ascii="Calibri" w:hAnsi="Calibri"/>
          <w:iCs/>
          <w:lang w:val="en-IN"/>
        </w:rPr>
        <w:tab/>
        <w:t xml:space="preserve"> </w:t>
      </w:r>
    </w:p>
    <w:tbl>
      <w:tblPr>
        <w:tblW w:w="101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8327"/>
      </w:tblGrid>
      <w:tr w:rsidR="005D6CA0" w:rsidRPr="005A3EB8" w14:paraId="3DAF2E1A" w14:textId="77777777" w:rsidTr="004B3ED5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E197C" w14:textId="77777777" w:rsidR="005D6CA0" w:rsidRPr="005A3EB8" w:rsidRDefault="005D6CA0" w:rsidP="004B3ED5">
            <w:pPr>
              <w:tabs>
                <w:tab w:val="left" w:pos="2898"/>
                <w:tab w:val="left" w:pos="8838"/>
              </w:tabs>
              <w:spacing w:after="120"/>
              <w:rPr>
                <w:rFonts w:ascii="Calibri" w:hAnsi="Calibri"/>
                <w:b/>
                <w:iCs/>
                <w:lang w:val="en-IN"/>
              </w:rPr>
            </w:pPr>
            <w:r w:rsidRPr="005A3EB8">
              <w:rPr>
                <w:rFonts w:ascii="Calibri" w:hAnsi="Calibri"/>
                <w:b/>
                <w:iCs/>
                <w:lang w:val="en-IN"/>
              </w:rPr>
              <w:t>Customer</w:t>
            </w:r>
            <w:r>
              <w:rPr>
                <w:rFonts w:ascii="Calibri" w:hAnsi="Calibri"/>
                <w:b/>
                <w:iCs/>
                <w:lang w:val="en-IN"/>
              </w:rPr>
              <w:t>/Domain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4A873" w14:textId="7F4522B3" w:rsidR="005D6CA0" w:rsidRPr="005A3EB8" w:rsidRDefault="005D6CA0" w:rsidP="004B3ED5">
            <w:pPr>
              <w:rPr>
                <w:rFonts w:ascii="Calibri" w:hAnsi="Calibri"/>
                <w:iCs/>
                <w:lang w:val="en-IN"/>
              </w:rPr>
            </w:pPr>
            <w:r>
              <w:rPr>
                <w:rFonts w:ascii="Calibri" w:hAnsi="Calibri" w:cs="Georgia"/>
                <w:bCs/>
              </w:rPr>
              <w:t xml:space="preserve"> Electoral</w:t>
            </w:r>
          </w:p>
        </w:tc>
      </w:tr>
      <w:tr w:rsidR="005D6CA0" w:rsidRPr="005A3EB8" w14:paraId="0E7CC1FA" w14:textId="77777777" w:rsidTr="004B3ED5">
        <w:trPr>
          <w:trHeight w:val="44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86B9F" w14:textId="77777777" w:rsidR="005D6CA0" w:rsidRPr="005A3EB8" w:rsidRDefault="005D6CA0" w:rsidP="004B3ED5">
            <w:pPr>
              <w:tabs>
                <w:tab w:val="left" w:pos="2898"/>
                <w:tab w:val="left" w:pos="8838"/>
              </w:tabs>
              <w:spacing w:after="120"/>
              <w:ind w:right="-198"/>
              <w:rPr>
                <w:rFonts w:ascii="Calibri" w:hAnsi="Calibri"/>
                <w:b/>
                <w:iCs/>
                <w:lang w:val="en-IN"/>
              </w:rPr>
            </w:pPr>
            <w:r>
              <w:rPr>
                <w:rFonts w:ascii="Calibri" w:hAnsi="Calibri"/>
                <w:b/>
                <w:iCs/>
                <w:lang w:val="en-IN"/>
              </w:rPr>
              <w:t>Role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573E1" w14:textId="1930A63B" w:rsidR="005D6CA0" w:rsidRDefault="005D6CA0" w:rsidP="004B3ED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Test Consultant</w:t>
            </w:r>
          </w:p>
          <w:p w14:paraId="008B2C4D" w14:textId="77777777" w:rsidR="005D6CA0" w:rsidRDefault="005D6CA0" w:rsidP="004B3ED5">
            <w:pPr>
              <w:rPr>
                <w:rFonts w:ascii="Calibri" w:hAnsi="Calibri"/>
              </w:rPr>
            </w:pPr>
          </w:p>
          <w:p w14:paraId="762F23DE" w14:textId="77777777" w:rsidR="005D6CA0" w:rsidRPr="000B1690" w:rsidRDefault="005D6CA0" w:rsidP="004B3ED5">
            <w:pPr>
              <w:rPr>
                <w:rFonts w:ascii="Calibri" w:hAnsi="Calibri"/>
              </w:rPr>
            </w:pPr>
            <w:r>
              <w:rPr>
                <w:rFonts w:ascii="Calibri" w:hAnsi="Calibri"/>
                <w:iCs/>
                <w:lang w:val="en-IN"/>
              </w:rPr>
              <w:t xml:space="preserve"> Highlights of the Experience/Responsibilities:</w:t>
            </w:r>
          </w:p>
          <w:p w14:paraId="097FF333" w14:textId="77777777" w:rsidR="005D6CA0" w:rsidRDefault="005D6CA0" w:rsidP="004B3ED5">
            <w:pPr>
              <w:suppressAutoHyphens/>
              <w:rPr>
                <w:rFonts w:ascii="Calibri" w:hAnsi="Calibri"/>
                <w:iCs/>
                <w:lang w:val="en-IN"/>
              </w:rPr>
            </w:pPr>
          </w:p>
          <w:p w14:paraId="49C42EFC" w14:textId="04274586" w:rsidR="005D6CA0" w:rsidRPr="003B37B0" w:rsidRDefault="005D6CA0" w:rsidP="00000A3E">
            <w:pPr>
              <w:pStyle w:val="TOC3"/>
              <w:numPr>
                <w:ilvl w:val="0"/>
                <w:numId w:val="3"/>
              </w:numPr>
              <w:suppressAutoHyphens/>
              <w:rPr>
                <w:rFonts w:ascii="Calibri" w:hAnsi="Calibri"/>
                <w:b/>
                <w:bCs/>
                <w:iCs/>
                <w:lang w:val="en-IN"/>
              </w:rPr>
            </w:pPr>
            <w:r w:rsidRPr="005D6CA0">
              <w:rPr>
                <w:rFonts w:ascii="Calibri" w:hAnsi="Calibri"/>
                <w:iCs/>
                <w:lang w:val="en-IN"/>
              </w:rPr>
              <w:t xml:space="preserve"> </w:t>
            </w:r>
            <w:r w:rsidRPr="003B37B0">
              <w:rPr>
                <w:rFonts w:ascii="Calibri" w:hAnsi="Calibri"/>
                <w:b/>
                <w:bCs/>
                <w:iCs/>
                <w:lang w:val="en-IN"/>
              </w:rPr>
              <w:t>Performing S</w:t>
            </w:r>
            <w:r w:rsidR="000B2EB4" w:rsidRPr="003B37B0">
              <w:rPr>
                <w:rFonts w:ascii="Calibri" w:hAnsi="Calibri"/>
                <w:b/>
                <w:bCs/>
                <w:iCs/>
                <w:lang w:val="en-IN"/>
              </w:rPr>
              <w:t>IT</w:t>
            </w:r>
            <w:r w:rsidRPr="003B37B0">
              <w:rPr>
                <w:rFonts w:ascii="Calibri" w:hAnsi="Calibri"/>
                <w:b/>
                <w:bCs/>
                <w:iCs/>
                <w:lang w:val="en-IN"/>
              </w:rPr>
              <w:t xml:space="preserve"> for </w:t>
            </w:r>
            <w:r w:rsidR="0097053A" w:rsidRPr="003B37B0">
              <w:rPr>
                <w:rFonts w:ascii="Calibri" w:hAnsi="Calibri"/>
                <w:b/>
                <w:bCs/>
                <w:iCs/>
                <w:lang w:val="en-IN"/>
              </w:rPr>
              <w:t>application to record and</w:t>
            </w:r>
            <w:r w:rsidR="00FF2005" w:rsidRPr="003B37B0">
              <w:rPr>
                <w:rFonts w:ascii="Calibri" w:hAnsi="Calibri"/>
                <w:b/>
                <w:bCs/>
                <w:iCs/>
                <w:lang w:val="en-IN"/>
              </w:rPr>
              <w:t xml:space="preserve"> action </w:t>
            </w:r>
            <w:r w:rsidR="003B37B0" w:rsidRPr="003B37B0">
              <w:rPr>
                <w:rFonts w:ascii="Calibri" w:hAnsi="Calibri"/>
                <w:b/>
                <w:bCs/>
                <w:iCs/>
                <w:lang w:val="en-IN"/>
              </w:rPr>
              <w:t>customer C</w:t>
            </w:r>
            <w:r w:rsidR="00FF2005" w:rsidRPr="003B37B0">
              <w:rPr>
                <w:rFonts w:ascii="Calibri" w:hAnsi="Calibri"/>
                <w:b/>
                <w:bCs/>
                <w:iCs/>
                <w:lang w:val="en-IN"/>
              </w:rPr>
              <w:t>omplaint/</w:t>
            </w:r>
            <w:r w:rsidR="003B37B0" w:rsidRPr="003B37B0">
              <w:rPr>
                <w:rFonts w:ascii="Calibri" w:hAnsi="Calibri"/>
                <w:b/>
                <w:bCs/>
                <w:iCs/>
                <w:lang w:val="en-IN"/>
              </w:rPr>
              <w:t>F</w:t>
            </w:r>
            <w:r w:rsidR="00FF2005" w:rsidRPr="003B37B0">
              <w:rPr>
                <w:rFonts w:ascii="Calibri" w:hAnsi="Calibri"/>
                <w:b/>
                <w:bCs/>
                <w:iCs/>
                <w:lang w:val="en-IN"/>
              </w:rPr>
              <w:t>eedback</w:t>
            </w:r>
            <w:r w:rsidRPr="003B37B0">
              <w:rPr>
                <w:rFonts w:ascii="Calibri" w:hAnsi="Calibri"/>
                <w:b/>
                <w:bCs/>
                <w:iCs/>
                <w:lang w:val="en-IN"/>
              </w:rPr>
              <w:t xml:space="preserve"> </w:t>
            </w:r>
            <w:r w:rsidR="00EA4D7A">
              <w:rPr>
                <w:rFonts w:ascii="Calibri" w:hAnsi="Calibri"/>
                <w:b/>
                <w:bCs/>
                <w:iCs/>
                <w:lang w:val="en-IN"/>
              </w:rPr>
              <w:t>based on</w:t>
            </w:r>
            <w:r w:rsidR="009E2591" w:rsidRPr="003B37B0">
              <w:rPr>
                <w:rFonts w:ascii="Calibri" w:hAnsi="Calibri"/>
                <w:b/>
                <w:bCs/>
                <w:iCs/>
                <w:lang w:val="en-IN"/>
              </w:rPr>
              <w:t xml:space="preserve"> Dynamics 365</w:t>
            </w:r>
            <w:r w:rsidRPr="003B37B0">
              <w:rPr>
                <w:rFonts w:ascii="Calibri" w:hAnsi="Calibri"/>
                <w:b/>
                <w:bCs/>
                <w:iCs/>
                <w:lang w:val="en-IN"/>
              </w:rPr>
              <w:t xml:space="preserve"> </w:t>
            </w:r>
            <w:r w:rsidR="00FF2005" w:rsidRPr="003B37B0">
              <w:rPr>
                <w:rFonts w:ascii="Calibri" w:hAnsi="Calibri"/>
                <w:b/>
                <w:bCs/>
                <w:iCs/>
                <w:lang w:val="en-IN"/>
              </w:rPr>
              <w:t xml:space="preserve">CRM </w:t>
            </w:r>
            <w:r w:rsidRPr="003B37B0">
              <w:rPr>
                <w:rFonts w:ascii="Calibri" w:hAnsi="Calibri"/>
                <w:b/>
                <w:bCs/>
                <w:iCs/>
                <w:lang w:val="en-IN"/>
              </w:rPr>
              <w:t xml:space="preserve"> </w:t>
            </w:r>
          </w:p>
          <w:p w14:paraId="064B606D" w14:textId="099FFE37" w:rsidR="005D6CA0" w:rsidRPr="005D6CA0" w:rsidRDefault="005D6CA0" w:rsidP="00000A3E">
            <w:pPr>
              <w:pStyle w:val="TOC3"/>
              <w:numPr>
                <w:ilvl w:val="0"/>
                <w:numId w:val="3"/>
              </w:numPr>
              <w:suppressAutoHyphens/>
              <w:rPr>
                <w:rFonts w:ascii="Calibri" w:hAnsi="Calibri"/>
                <w:iCs/>
                <w:lang w:val="en-IN"/>
              </w:rPr>
            </w:pPr>
            <w:r w:rsidRPr="005D6CA0">
              <w:rPr>
                <w:rFonts w:ascii="Calibri" w:hAnsi="Calibri"/>
                <w:iCs/>
                <w:lang w:val="en-IN"/>
              </w:rPr>
              <w:t xml:space="preserve"> Participated in SIT testing for a real election scenario </w:t>
            </w:r>
            <w:r>
              <w:rPr>
                <w:rFonts w:ascii="Calibri" w:hAnsi="Calibri"/>
                <w:iCs/>
                <w:lang w:val="en-IN"/>
              </w:rPr>
              <w:t>drill</w:t>
            </w:r>
            <w:r w:rsidRPr="005D6CA0">
              <w:rPr>
                <w:rFonts w:ascii="Calibri" w:hAnsi="Calibri"/>
                <w:iCs/>
                <w:lang w:val="en-IN"/>
              </w:rPr>
              <w:t>.</w:t>
            </w:r>
          </w:p>
          <w:p w14:paraId="14BEF823" w14:textId="4AE95354" w:rsidR="005D6CA0" w:rsidRPr="005D6CA0" w:rsidRDefault="005D6CA0" w:rsidP="00000A3E">
            <w:pPr>
              <w:pStyle w:val="TOC3"/>
              <w:numPr>
                <w:ilvl w:val="0"/>
                <w:numId w:val="3"/>
              </w:numPr>
              <w:suppressAutoHyphens/>
              <w:rPr>
                <w:rFonts w:ascii="Calibri" w:hAnsi="Calibri"/>
                <w:iCs/>
                <w:lang w:val="en-IN"/>
              </w:rPr>
            </w:pPr>
            <w:r>
              <w:rPr>
                <w:rFonts w:ascii="Calibri" w:hAnsi="Calibri"/>
                <w:iCs/>
                <w:lang w:val="en-IN"/>
              </w:rPr>
              <w:t xml:space="preserve"> </w:t>
            </w:r>
            <w:r w:rsidRPr="005D6CA0">
              <w:rPr>
                <w:rFonts w:ascii="Calibri" w:hAnsi="Calibri"/>
                <w:iCs/>
                <w:lang w:val="en-IN"/>
              </w:rPr>
              <w:t xml:space="preserve">Used browser stack for Responsive testing on multiple devices Mobile, Tablet and Desktop </w:t>
            </w:r>
          </w:p>
          <w:p w14:paraId="7D421594" w14:textId="59E8391A" w:rsidR="005D6CA0" w:rsidRPr="005D6CA0" w:rsidRDefault="005D6CA0" w:rsidP="00000A3E">
            <w:pPr>
              <w:pStyle w:val="TOC3"/>
              <w:numPr>
                <w:ilvl w:val="0"/>
                <w:numId w:val="3"/>
              </w:numPr>
              <w:suppressAutoHyphens/>
              <w:rPr>
                <w:rFonts w:ascii="Calibri" w:hAnsi="Calibri"/>
                <w:iCs/>
                <w:lang w:val="en-IN"/>
              </w:rPr>
            </w:pPr>
            <w:r w:rsidRPr="005D6CA0">
              <w:rPr>
                <w:rFonts w:ascii="Calibri" w:hAnsi="Calibri"/>
                <w:iCs/>
                <w:lang w:val="en-IN"/>
              </w:rPr>
              <w:t xml:space="preserve"> Following Agile framework part of all agile ceremonies including client demo</w:t>
            </w:r>
          </w:p>
          <w:p w14:paraId="6B42B7D0" w14:textId="68C1CA4A" w:rsidR="005D6CA0" w:rsidRPr="005D6CA0" w:rsidRDefault="005D6CA0" w:rsidP="00000A3E">
            <w:pPr>
              <w:pStyle w:val="TOC3"/>
              <w:numPr>
                <w:ilvl w:val="0"/>
                <w:numId w:val="3"/>
              </w:numPr>
              <w:suppressAutoHyphens/>
              <w:rPr>
                <w:rFonts w:ascii="Calibri" w:hAnsi="Calibri"/>
                <w:iCs/>
                <w:lang w:val="en-IN"/>
              </w:rPr>
            </w:pPr>
            <w:r>
              <w:rPr>
                <w:rFonts w:ascii="Calibri" w:hAnsi="Calibri"/>
                <w:iCs/>
                <w:lang w:val="en-IN"/>
              </w:rPr>
              <w:t xml:space="preserve"> </w:t>
            </w:r>
            <w:r w:rsidRPr="005D6CA0">
              <w:rPr>
                <w:rFonts w:ascii="Calibri" w:hAnsi="Calibri"/>
                <w:iCs/>
                <w:lang w:val="en-IN"/>
              </w:rPr>
              <w:t>Part of Defect Triage meetings representing my team</w:t>
            </w:r>
          </w:p>
          <w:p w14:paraId="07B38EDF" w14:textId="0BACD363" w:rsidR="005D6CA0" w:rsidRPr="000B1690" w:rsidRDefault="005D6CA0" w:rsidP="00000A3E">
            <w:pPr>
              <w:pStyle w:val="TOC3"/>
              <w:numPr>
                <w:ilvl w:val="0"/>
                <w:numId w:val="3"/>
              </w:numPr>
              <w:suppressAutoHyphens/>
              <w:contextualSpacing w:val="0"/>
              <w:rPr>
                <w:rFonts w:ascii="Calibri" w:hAnsi="Calibri"/>
                <w:iCs/>
                <w:lang w:val="en-IN"/>
              </w:rPr>
            </w:pPr>
            <w:r>
              <w:rPr>
                <w:rFonts w:ascii="Calibri" w:hAnsi="Calibri"/>
                <w:iCs/>
                <w:lang w:val="en-IN"/>
              </w:rPr>
              <w:t xml:space="preserve"> </w:t>
            </w:r>
            <w:r w:rsidRPr="005D6CA0">
              <w:rPr>
                <w:rFonts w:ascii="Calibri" w:hAnsi="Calibri"/>
                <w:iCs/>
                <w:lang w:val="en-IN"/>
              </w:rPr>
              <w:t>Constantly involved to improve QA process to deliver quality product to end customers.</w:t>
            </w:r>
          </w:p>
        </w:tc>
      </w:tr>
    </w:tbl>
    <w:p w14:paraId="725877EA" w14:textId="7F7B6CF5" w:rsidR="00291710" w:rsidRPr="0004766A" w:rsidRDefault="008B7A77" w:rsidP="00000A3E">
      <w:pPr>
        <w:numPr>
          <w:ilvl w:val="0"/>
          <w:numId w:val="5"/>
        </w:numPr>
        <w:rPr>
          <w:rFonts w:ascii="Calibri" w:hAnsi="Calibri" w:cs="Georgia"/>
          <w:bCs/>
        </w:rPr>
      </w:pPr>
      <w:r>
        <w:rPr>
          <w:rFonts w:ascii="Calibri" w:hAnsi="Calibri" w:cs="Georgia"/>
          <w:bCs/>
        </w:rPr>
        <w:t>Level Crossing Railway Project (LXRP):</w:t>
      </w:r>
      <w:r w:rsidR="00291710" w:rsidRPr="0004766A">
        <w:rPr>
          <w:rFonts w:ascii="Calibri" w:hAnsi="Calibri" w:cs="Georgia"/>
          <w:bCs/>
        </w:rPr>
        <w:t xml:space="preserve"> </w:t>
      </w:r>
      <w:r>
        <w:rPr>
          <w:rFonts w:ascii="Calibri" w:hAnsi="Calibri" w:cs="Georgia"/>
          <w:bCs/>
        </w:rPr>
        <w:t>June</w:t>
      </w:r>
      <w:r w:rsidR="00291710" w:rsidRPr="0004766A">
        <w:rPr>
          <w:rFonts w:ascii="Calibri" w:hAnsi="Calibri" w:cs="Georgia"/>
          <w:bCs/>
        </w:rPr>
        <w:t xml:space="preserve"> 20</w:t>
      </w:r>
      <w:r>
        <w:rPr>
          <w:rFonts w:ascii="Calibri" w:hAnsi="Calibri" w:cs="Georgia"/>
          <w:bCs/>
        </w:rPr>
        <w:t>19</w:t>
      </w:r>
      <w:r w:rsidR="00291710" w:rsidRPr="0004766A">
        <w:rPr>
          <w:rFonts w:ascii="Calibri" w:hAnsi="Calibri" w:cs="Georgia"/>
          <w:bCs/>
        </w:rPr>
        <w:t xml:space="preserve"> – </w:t>
      </w:r>
      <w:r>
        <w:rPr>
          <w:rFonts w:ascii="Calibri" w:hAnsi="Calibri" w:cs="Georgia"/>
          <w:bCs/>
        </w:rPr>
        <w:t>November</w:t>
      </w:r>
      <w:r w:rsidR="00291710" w:rsidRPr="0004766A">
        <w:rPr>
          <w:rFonts w:ascii="Calibri" w:hAnsi="Calibri" w:cs="Georgia"/>
          <w:bCs/>
        </w:rPr>
        <w:t xml:space="preserve"> 201</w:t>
      </w:r>
      <w:r>
        <w:rPr>
          <w:rFonts w:ascii="Calibri" w:hAnsi="Calibri" w:cs="Georgia"/>
          <w:bCs/>
        </w:rPr>
        <w:t>9</w:t>
      </w:r>
    </w:p>
    <w:p w14:paraId="725877EB" w14:textId="77777777" w:rsidR="00644763" w:rsidRPr="005A3EB8" w:rsidRDefault="00644763" w:rsidP="00644763">
      <w:pPr>
        <w:rPr>
          <w:rFonts w:ascii="Calibri" w:hAnsi="Calibri" w:cs="Georgia"/>
          <w:b/>
          <w:bCs/>
        </w:rPr>
      </w:pPr>
    </w:p>
    <w:tbl>
      <w:tblPr>
        <w:tblW w:w="101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8327"/>
      </w:tblGrid>
      <w:tr w:rsidR="008B7A77" w:rsidRPr="005A3EB8" w14:paraId="0CB41BE7" w14:textId="77777777" w:rsidTr="004B3ED5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66AD0C" w14:textId="77777777" w:rsidR="008B7A77" w:rsidRPr="005A3EB8" w:rsidRDefault="008B7A77" w:rsidP="004B3ED5">
            <w:pPr>
              <w:tabs>
                <w:tab w:val="left" w:pos="2898"/>
                <w:tab w:val="left" w:pos="8838"/>
              </w:tabs>
              <w:spacing w:after="120"/>
              <w:rPr>
                <w:rFonts w:ascii="Calibri" w:hAnsi="Calibri"/>
                <w:b/>
                <w:iCs/>
                <w:lang w:val="en-IN"/>
              </w:rPr>
            </w:pPr>
            <w:r w:rsidRPr="005A3EB8">
              <w:rPr>
                <w:rFonts w:ascii="Calibri" w:hAnsi="Calibri"/>
                <w:b/>
                <w:iCs/>
                <w:lang w:val="en-IN"/>
              </w:rPr>
              <w:t>Customer</w:t>
            </w:r>
            <w:r>
              <w:rPr>
                <w:rFonts w:ascii="Calibri" w:hAnsi="Calibri"/>
                <w:b/>
                <w:iCs/>
                <w:lang w:val="en-IN"/>
              </w:rPr>
              <w:t>/Domain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9A2B8" w14:textId="0D39EE7C" w:rsidR="008B7A77" w:rsidRPr="005A3EB8" w:rsidRDefault="008B7A77" w:rsidP="004B3ED5">
            <w:pPr>
              <w:rPr>
                <w:rFonts w:ascii="Calibri" w:hAnsi="Calibri"/>
                <w:iCs/>
                <w:lang w:val="en-IN"/>
              </w:rPr>
            </w:pPr>
            <w:r>
              <w:rPr>
                <w:rFonts w:ascii="Calibri" w:hAnsi="Calibri" w:cs="Georgia"/>
                <w:bCs/>
              </w:rPr>
              <w:t xml:space="preserve"> Transport</w:t>
            </w:r>
          </w:p>
        </w:tc>
      </w:tr>
      <w:tr w:rsidR="008B7A77" w:rsidRPr="005A3EB8" w14:paraId="41ECD4BE" w14:textId="77777777" w:rsidTr="004B3ED5">
        <w:trPr>
          <w:trHeight w:val="44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9F2317" w14:textId="77777777" w:rsidR="008B7A77" w:rsidRPr="005A3EB8" w:rsidRDefault="008B7A77" w:rsidP="004B3ED5">
            <w:pPr>
              <w:tabs>
                <w:tab w:val="left" w:pos="2898"/>
                <w:tab w:val="left" w:pos="8838"/>
              </w:tabs>
              <w:spacing w:after="120"/>
              <w:ind w:right="-198"/>
              <w:rPr>
                <w:rFonts w:ascii="Calibri" w:hAnsi="Calibri"/>
                <w:b/>
                <w:iCs/>
                <w:lang w:val="en-IN"/>
              </w:rPr>
            </w:pPr>
            <w:r>
              <w:rPr>
                <w:rFonts w:ascii="Calibri" w:hAnsi="Calibri"/>
                <w:b/>
                <w:iCs/>
                <w:lang w:val="en-IN"/>
              </w:rPr>
              <w:t>Role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21D5E" w14:textId="2268108C" w:rsidR="008B7A77" w:rsidRDefault="008B7A77" w:rsidP="004B3ED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Test Analyst</w:t>
            </w:r>
          </w:p>
          <w:p w14:paraId="09FD51BB" w14:textId="77777777" w:rsidR="008B7A77" w:rsidRDefault="008B7A77" w:rsidP="004B3ED5">
            <w:pPr>
              <w:rPr>
                <w:rFonts w:ascii="Calibri" w:hAnsi="Calibri"/>
              </w:rPr>
            </w:pPr>
          </w:p>
          <w:p w14:paraId="56351759" w14:textId="77777777" w:rsidR="008B7A77" w:rsidRPr="000B1690" w:rsidRDefault="008B7A77" w:rsidP="004B3ED5">
            <w:pPr>
              <w:rPr>
                <w:rFonts w:ascii="Calibri" w:hAnsi="Calibri"/>
              </w:rPr>
            </w:pPr>
            <w:r>
              <w:rPr>
                <w:rFonts w:ascii="Calibri" w:hAnsi="Calibri"/>
                <w:iCs/>
                <w:lang w:val="en-IN"/>
              </w:rPr>
              <w:t xml:space="preserve"> Highlights of the Experience/Responsibilities:</w:t>
            </w:r>
          </w:p>
          <w:p w14:paraId="4DCD95CF" w14:textId="77777777" w:rsidR="008B7A77" w:rsidRDefault="008B7A77" w:rsidP="004B3ED5">
            <w:pPr>
              <w:suppressAutoHyphens/>
              <w:rPr>
                <w:rFonts w:ascii="Calibri" w:hAnsi="Calibri"/>
                <w:iCs/>
                <w:lang w:val="en-IN"/>
              </w:rPr>
            </w:pPr>
          </w:p>
          <w:p w14:paraId="68F3575F" w14:textId="08E564FB" w:rsidR="008B7A77" w:rsidRPr="008B7A77" w:rsidRDefault="008B7A77" w:rsidP="00000A3E">
            <w:pPr>
              <w:pStyle w:val="TOC3"/>
              <w:numPr>
                <w:ilvl w:val="0"/>
                <w:numId w:val="3"/>
              </w:numPr>
              <w:suppressAutoHyphens/>
              <w:rPr>
                <w:rFonts w:ascii="Calibri" w:hAnsi="Calibri"/>
                <w:iCs/>
                <w:lang w:val="en-IN"/>
              </w:rPr>
            </w:pPr>
            <w:r w:rsidRPr="008B7A77">
              <w:rPr>
                <w:rFonts w:ascii="Calibri" w:hAnsi="Calibri"/>
                <w:iCs/>
                <w:lang w:val="en-IN"/>
              </w:rPr>
              <w:t>First role in Australia for Level Railway Crossing Project</w:t>
            </w:r>
          </w:p>
          <w:p w14:paraId="5A6BB565" w14:textId="2FFD52DA" w:rsidR="008B7A77" w:rsidRPr="008B7A77" w:rsidRDefault="008B7A77" w:rsidP="00000A3E">
            <w:pPr>
              <w:pStyle w:val="TOC3"/>
              <w:numPr>
                <w:ilvl w:val="0"/>
                <w:numId w:val="3"/>
              </w:numPr>
              <w:suppressAutoHyphens/>
              <w:rPr>
                <w:rFonts w:ascii="Calibri" w:hAnsi="Calibri"/>
                <w:iCs/>
                <w:lang w:val="en-IN"/>
              </w:rPr>
            </w:pPr>
            <w:r w:rsidRPr="008B7A77">
              <w:rPr>
                <w:rFonts w:ascii="Calibri" w:hAnsi="Calibri"/>
                <w:iCs/>
                <w:lang w:val="en-IN"/>
              </w:rPr>
              <w:t xml:space="preserve">Small testing team responsible to testing client's application used by </w:t>
            </w:r>
            <w:r w:rsidR="00A96DA2">
              <w:rPr>
                <w:rFonts w:ascii="Calibri" w:hAnsi="Calibri"/>
                <w:iCs/>
                <w:lang w:val="en-IN"/>
              </w:rPr>
              <w:t>their</w:t>
            </w:r>
            <w:r w:rsidRPr="008B7A77">
              <w:rPr>
                <w:rFonts w:ascii="Calibri" w:hAnsi="Calibri"/>
                <w:iCs/>
                <w:lang w:val="en-IN"/>
              </w:rPr>
              <w:t xml:space="preserve"> employees.</w:t>
            </w:r>
          </w:p>
          <w:p w14:paraId="711AD462" w14:textId="5125DF6B" w:rsidR="008B7A77" w:rsidRPr="008B7A77" w:rsidRDefault="008B7A77" w:rsidP="00000A3E">
            <w:pPr>
              <w:pStyle w:val="TOC3"/>
              <w:numPr>
                <w:ilvl w:val="0"/>
                <w:numId w:val="3"/>
              </w:numPr>
              <w:suppressAutoHyphens/>
              <w:rPr>
                <w:rFonts w:ascii="Calibri" w:hAnsi="Calibri"/>
                <w:iCs/>
                <w:lang w:val="en-IN"/>
              </w:rPr>
            </w:pPr>
            <w:r w:rsidRPr="008B7A77">
              <w:rPr>
                <w:rFonts w:ascii="Calibri" w:hAnsi="Calibri"/>
                <w:iCs/>
                <w:lang w:val="en-IN"/>
              </w:rPr>
              <w:t>Doing System testing for SharePoint applications like Extranet, Employee Life Cycle</w:t>
            </w:r>
          </w:p>
          <w:p w14:paraId="2D5294A3" w14:textId="0A4FD142" w:rsidR="008B7A77" w:rsidRPr="008B7A77" w:rsidRDefault="008B7A77" w:rsidP="00000A3E">
            <w:pPr>
              <w:pStyle w:val="TOC3"/>
              <w:numPr>
                <w:ilvl w:val="0"/>
                <w:numId w:val="3"/>
              </w:numPr>
              <w:suppressAutoHyphens/>
              <w:rPr>
                <w:rFonts w:ascii="Calibri" w:hAnsi="Calibri"/>
                <w:iCs/>
                <w:lang w:val="en-IN"/>
              </w:rPr>
            </w:pPr>
            <w:r w:rsidRPr="008B7A77">
              <w:rPr>
                <w:rFonts w:ascii="Calibri" w:hAnsi="Calibri"/>
                <w:iCs/>
                <w:lang w:val="en-IN"/>
              </w:rPr>
              <w:t xml:space="preserve">Performing Cut over </w:t>
            </w:r>
            <w:r w:rsidR="00FD3893">
              <w:rPr>
                <w:rFonts w:ascii="Calibri" w:hAnsi="Calibri"/>
                <w:iCs/>
                <w:lang w:val="en-IN"/>
              </w:rPr>
              <w:t xml:space="preserve">testing </w:t>
            </w:r>
            <w:r w:rsidRPr="008B7A77">
              <w:rPr>
                <w:rFonts w:ascii="Calibri" w:hAnsi="Calibri"/>
                <w:iCs/>
                <w:lang w:val="en-IN"/>
              </w:rPr>
              <w:t xml:space="preserve">and PVT </w:t>
            </w:r>
          </w:p>
          <w:p w14:paraId="038FE264" w14:textId="0B1A9F03" w:rsidR="008B7A77" w:rsidRPr="000B1690" w:rsidRDefault="008B7A77" w:rsidP="00000A3E">
            <w:pPr>
              <w:pStyle w:val="TOC3"/>
              <w:numPr>
                <w:ilvl w:val="0"/>
                <w:numId w:val="3"/>
              </w:numPr>
              <w:suppressAutoHyphens/>
              <w:contextualSpacing w:val="0"/>
              <w:rPr>
                <w:rFonts w:ascii="Calibri" w:hAnsi="Calibri"/>
                <w:iCs/>
                <w:lang w:val="en-IN"/>
              </w:rPr>
            </w:pPr>
            <w:r w:rsidRPr="008B7A77">
              <w:rPr>
                <w:rFonts w:ascii="Calibri" w:hAnsi="Calibri"/>
                <w:iCs/>
                <w:lang w:val="en-IN"/>
              </w:rPr>
              <w:t>Test Execution and Defect status to stakeholders</w:t>
            </w:r>
          </w:p>
        </w:tc>
      </w:tr>
    </w:tbl>
    <w:p w14:paraId="725877FE" w14:textId="77777777" w:rsidR="00644763" w:rsidRDefault="00644763" w:rsidP="00644763">
      <w:pPr>
        <w:rPr>
          <w:rFonts w:ascii="Calibri" w:hAnsi="Calibri" w:cs="Georgia"/>
          <w:b/>
          <w:bCs/>
        </w:rPr>
      </w:pPr>
    </w:p>
    <w:p w14:paraId="10AAA0A2" w14:textId="77777777" w:rsidR="00BD26E2" w:rsidRDefault="00BD26E2" w:rsidP="00644763">
      <w:pPr>
        <w:rPr>
          <w:rFonts w:ascii="Calibri" w:hAnsi="Calibri" w:cs="Georgia"/>
          <w:b/>
          <w:bCs/>
        </w:rPr>
      </w:pPr>
    </w:p>
    <w:p w14:paraId="725877FF" w14:textId="211CFDB4" w:rsidR="00291710" w:rsidRDefault="00CB1C1E" w:rsidP="00000A3E">
      <w:pPr>
        <w:numPr>
          <w:ilvl w:val="0"/>
          <w:numId w:val="5"/>
        </w:numPr>
        <w:rPr>
          <w:rFonts w:ascii="Calibri" w:hAnsi="Calibri" w:cs="Georgia"/>
          <w:bCs/>
        </w:rPr>
      </w:pPr>
      <w:r>
        <w:rPr>
          <w:rFonts w:ascii="Calibri" w:hAnsi="Calibri" w:cs="Georgia"/>
          <w:bCs/>
        </w:rPr>
        <w:t>Accenture Services PVT Ltd</w:t>
      </w:r>
      <w:r w:rsidR="008B7A77">
        <w:rPr>
          <w:rFonts w:ascii="Calibri" w:hAnsi="Calibri" w:cs="Georgia"/>
          <w:bCs/>
        </w:rPr>
        <w:t>:</w:t>
      </w:r>
      <w:r>
        <w:rPr>
          <w:rFonts w:ascii="Calibri" w:hAnsi="Calibri" w:cs="Georgia"/>
          <w:bCs/>
        </w:rPr>
        <w:t xml:space="preserve"> </w:t>
      </w:r>
      <w:r w:rsidR="00291710">
        <w:rPr>
          <w:rFonts w:ascii="Calibri" w:hAnsi="Calibri" w:cs="Georgia"/>
          <w:bCs/>
        </w:rPr>
        <w:t>May</w:t>
      </w:r>
      <w:r w:rsidR="00291710" w:rsidRPr="0004766A">
        <w:rPr>
          <w:rFonts w:ascii="Calibri" w:hAnsi="Calibri" w:cs="Georgia"/>
          <w:bCs/>
        </w:rPr>
        <w:t xml:space="preserve"> 201</w:t>
      </w:r>
      <w:r w:rsidR="00291710">
        <w:rPr>
          <w:rFonts w:ascii="Calibri" w:hAnsi="Calibri" w:cs="Georgia"/>
          <w:bCs/>
        </w:rPr>
        <w:t>1</w:t>
      </w:r>
      <w:r w:rsidR="00291710" w:rsidRPr="0004766A">
        <w:rPr>
          <w:rFonts w:ascii="Calibri" w:hAnsi="Calibri" w:cs="Georgia"/>
          <w:bCs/>
        </w:rPr>
        <w:t xml:space="preserve"> – </w:t>
      </w:r>
      <w:r>
        <w:rPr>
          <w:rFonts w:ascii="Calibri" w:hAnsi="Calibri" w:cs="Georgia"/>
          <w:bCs/>
        </w:rPr>
        <w:t>April</w:t>
      </w:r>
      <w:r w:rsidR="00291710" w:rsidRPr="0004766A">
        <w:rPr>
          <w:rFonts w:ascii="Calibri" w:hAnsi="Calibri" w:cs="Georgia"/>
          <w:bCs/>
        </w:rPr>
        <w:t xml:space="preserve"> 201</w:t>
      </w:r>
      <w:r>
        <w:rPr>
          <w:rFonts w:ascii="Calibri" w:hAnsi="Calibri" w:cs="Georgia"/>
          <w:bCs/>
        </w:rPr>
        <w:t>9</w:t>
      </w:r>
    </w:p>
    <w:p w14:paraId="72587800" w14:textId="77777777" w:rsidR="00291710" w:rsidRPr="0004766A" w:rsidRDefault="00291710" w:rsidP="00291710">
      <w:pPr>
        <w:rPr>
          <w:rFonts w:ascii="Calibri" w:hAnsi="Calibri" w:cs="Georgia"/>
          <w:bCs/>
        </w:rPr>
      </w:pPr>
    </w:p>
    <w:tbl>
      <w:tblPr>
        <w:tblW w:w="101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8327"/>
      </w:tblGrid>
      <w:tr w:rsidR="00FC2D59" w:rsidRPr="005A3EB8" w14:paraId="72587803" w14:textId="77777777" w:rsidTr="000B169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587801" w14:textId="7B77DDE1" w:rsidR="00FC2D59" w:rsidRPr="005A3EB8" w:rsidRDefault="00FC2D59" w:rsidP="00AA3340">
            <w:pPr>
              <w:tabs>
                <w:tab w:val="left" w:pos="2898"/>
                <w:tab w:val="left" w:pos="8838"/>
              </w:tabs>
              <w:spacing w:after="120"/>
              <w:rPr>
                <w:rFonts w:ascii="Calibri" w:hAnsi="Calibri"/>
                <w:b/>
                <w:iCs/>
                <w:lang w:val="en-IN"/>
              </w:rPr>
            </w:pPr>
            <w:r w:rsidRPr="005A3EB8">
              <w:rPr>
                <w:rFonts w:ascii="Calibri" w:hAnsi="Calibri"/>
                <w:b/>
                <w:iCs/>
                <w:lang w:val="en-IN"/>
              </w:rPr>
              <w:t>Customer</w:t>
            </w:r>
            <w:r w:rsidR="00CB1C1E">
              <w:rPr>
                <w:rFonts w:ascii="Calibri" w:hAnsi="Calibri"/>
                <w:b/>
                <w:iCs/>
                <w:lang w:val="en-IN"/>
              </w:rPr>
              <w:t>/Domain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87802" w14:textId="7C3F313F" w:rsidR="00FC2D59" w:rsidRPr="005A3EB8" w:rsidRDefault="000B1690" w:rsidP="00AA3340">
            <w:pPr>
              <w:rPr>
                <w:rFonts w:ascii="Calibri" w:hAnsi="Calibri"/>
                <w:iCs/>
                <w:lang w:val="en-IN"/>
              </w:rPr>
            </w:pPr>
            <w:r>
              <w:rPr>
                <w:rFonts w:ascii="Calibri" w:hAnsi="Calibri" w:cs="Georgia"/>
                <w:bCs/>
              </w:rPr>
              <w:t xml:space="preserve"> </w:t>
            </w:r>
            <w:r w:rsidR="00CB1C1E">
              <w:rPr>
                <w:rFonts w:ascii="Calibri" w:hAnsi="Calibri" w:cs="Georgia"/>
                <w:bCs/>
              </w:rPr>
              <w:t>Telecom</w:t>
            </w:r>
            <w:r>
              <w:rPr>
                <w:rFonts w:ascii="Calibri" w:hAnsi="Calibri" w:cs="Georgia"/>
                <w:bCs/>
              </w:rPr>
              <w:t>/</w:t>
            </w:r>
            <w:r w:rsidR="00CB1C1E">
              <w:rPr>
                <w:rFonts w:ascii="Calibri" w:hAnsi="Calibri" w:cs="Georgia"/>
                <w:bCs/>
              </w:rPr>
              <w:t>Resources</w:t>
            </w:r>
          </w:p>
        </w:tc>
      </w:tr>
      <w:tr w:rsidR="00FC2D59" w:rsidRPr="005A3EB8" w14:paraId="72587811" w14:textId="77777777" w:rsidTr="000B1690">
        <w:trPr>
          <w:trHeight w:val="44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587804" w14:textId="04F7DFFB" w:rsidR="00FC2D59" w:rsidRPr="005A3EB8" w:rsidRDefault="000E3C52" w:rsidP="00AA3340">
            <w:pPr>
              <w:tabs>
                <w:tab w:val="left" w:pos="2898"/>
                <w:tab w:val="left" w:pos="8838"/>
              </w:tabs>
              <w:spacing w:after="120"/>
              <w:ind w:right="-198"/>
              <w:rPr>
                <w:rFonts w:ascii="Calibri" w:hAnsi="Calibri"/>
                <w:b/>
                <w:iCs/>
                <w:lang w:val="en-IN"/>
              </w:rPr>
            </w:pPr>
            <w:r>
              <w:rPr>
                <w:rFonts w:ascii="Calibri" w:hAnsi="Calibri"/>
                <w:b/>
                <w:iCs/>
                <w:lang w:val="en-IN"/>
              </w:rPr>
              <w:t>Role</w:t>
            </w:r>
          </w:p>
        </w:tc>
        <w:tc>
          <w:tcPr>
            <w:tcW w:w="8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8B919" w14:textId="221A2938" w:rsidR="000B1690" w:rsidRDefault="000B1690" w:rsidP="000B16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CB1C1E">
              <w:rPr>
                <w:rFonts w:ascii="Calibri" w:hAnsi="Calibri"/>
              </w:rPr>
              <w:t>Intern</w:t>
            </w:r>
            <w:r w:rsidR="00D574B9">
              <w:rPr>
                <w:rFonts w:ascii="Calibri" w:hAnsi="Calibri"/>
              </w:rPr>
              <w:t>/Test</w:t>
            </w:r>
            <w:r w:rsidR="00FD3893">
              <w:rPr>
                <w:rFonts w:ascii="Calibri" w:hAnsi="Calibri"/>
              </w:rPr>
              <w:t xml:space="preserve"> Analyst/</w:t>
            </w:r>
            <w:r w:rsidR="00CB1C1E">
              <w:rPr>
                <w:rFonts w:ascii="Calibri" w:hAnsi="Calibri"/>
              </w:rPr>
              <w:t>Senior Test Analyst/Team Lead</w:t>
            </w:r>
          </w:p>
          <w:p w14:paraId="44E3B0BD" w14:textId="77777777" w:rsidR="000B1690" w:rsidRDefault="000B1690" w:rsidP="000B1690">
            <w:pPr>
              <w:rPr>
                <w:rFonts w:ascii="Calibri" w:hAnsi="Calibri"/>
              </w:rPr>
            </w:pPr>
          </w:p>
          <w:p w14:paraId="72587808" w14:textId="58CE94AB" w:rsidR="0061354B" w:rsidRPr="000B1690" w:rsidRDefault="000B1690" w:rsidP="000B1690">
            <w:pPr>
              <w:rPr>
                <w:rFonts w:ascii="Calibri" w:hAnsi="Calibri"/>
              </w:rPr>
            </w:pPr>
            <w:r>
              <w:rPr>
                <w:rFonts w:ascii="Calibri" w:hAnsi="Calibri"/>
                <w:iCs/>
                <w:lang w:val="en-IN"/>
              </w:rPr>
              <w:t xml:space="preserve"> </w:t>
            </w:r>
            <w:r w:rsidR="000E3C52">
              <w:rPr>
                <w:rFonts w:ascii="Calibri" w:hAnsi="Calibri"/>
                <w:iCs/>
                <w:lang w:val="en-IN"/>
              </w:rPr>
              <w:t>Highlights of the Experience/Responsibilities:</w:t>
            </w:r>
          </w:p>
          <w:p w14:paraId="2AFFA6A5" w14:textId="77777777" w:rsidR="000E3C52" w:rsidRDefault="000E3C52" w:rsidP="000E3C52">
            <w:pPr>
              <w:suppressAutoHyphens/>
              <w:rPr>
                <w:rFonts w:ascii="Calibri" w:hAnsi="Calibri"/>
                <w:iCs/>
                <w:lang w:val="en-IN"/>
              </w:rPr>
            </w:pPr>
          </w:p>
          <w:p w14:paraId="1582404E" w14:textId="6A00995B" w:rsidR="000E3C52" w:rsidRDefault="00BF2B22" w:rsidP="00000A3E">
            <w:pPr>
              <w:pStyle w:val="TOC3"/>
              <w:numPr>
                <w:ilvl w:val="0"/>
                <w:numId w:val="3"/>
              </w:numPr>
              <w:suppressAutoHyphens/>
              <w:contextualSpacing w:val="0"/>
              <w:rPr>
                <w:rFonts w:ascii="Calibri" w:hAnsi="Calibri"/>
                <w:iCs/>
                <w:lang w:val="en-IN"/>
              </w:rPr>
            </w:pPr>
            <w:r>
              <w:rPr>
                <w:rFonts w:ascii="Calibri" w:hAnsi="Calibri"/>
                <w:iCs/>
                <w:lang w:val="en-IN"/>
              </w:rPr>
              <w:t>Functional Testing/Automation Testing/Mobile Device Testing</w:t>
            </w:r>
          </w:p>
          <w:p w14:paraId="6BDD7D07" w14:textId="4CD3E744" w:rsidR="00BF2B22" w:rsidRDefault="000B1690" w:rsidP="00000A3E">
            <w:pPr>
              <w:pStyle w:val="TOC3"/>
              <w:numPr>
                <w:ilvl w:val="0"/>
                <w:numId w:val="3"/>
              </w:numPr>
              <w:suppressAutoHyphens/>
              <w:contextualSpacing w:val="0"/>
              <w:rPr>
                <w:rFonts w:ascii="Calibri" w:hAnsi="Calibri"/>
                <w:iCs/>
                <w:lang w:val="en-IN"/>
              </w:rPr>
            </w:pPr>
            <w:r>
              <w:rPr>
                <w:rFonts w:ascii="Calibri" w:hAnsi="Calibri"/>
                <w:iCs/>
                <w:lang w:val="en-IN"/>
              </w:rPr>
              <w:t>Skilled with</w:t>
            </w:r>
            <w:r w:rsidR="00BF2B22">
              <w:rPr>
                <w:rFonts w:ascii="Calibri" w:hAnsi="Calibri"/>
                <w:iCs/>
                <w:lang w:val="en-IN"/>
              </w:rPr>
              <w:t xml:space="preserve"> System Testing/SIT/UAT</w:t>
            </w:r>
          </w:p>
          <w:p w14:paraId="72587809" w14:textId="37D6CB9A" w:rsidR="0061354B" w:rsidRDefault="00BF2B22" w:rsidP="00000A3E">
            <w:pPr>
              <w:pStyle w:val="TOC3"/>
              <w:numPr>
                <w:ilvl w:val="0"/>
                <w:numId w:val="3"/>
              </w:numPr>
              <w:suppressAutoHyphens/>
              <w:contextualSpacing w:val="0"/>
              <w:rPr>
                <w:rFonts w:ascii="Calibri" w:hAnsi="Calibri"/>
                <w:iCs/>
                <w:lang w:val="en-IN"/>
              </w:rPr>
            </w:pPr>
            <w:r>
              <w:rPr>
                <w:rFonts w:ascii="Calibri" w:hAnsi="Calibri"/>
                <w:iCs/>
                <w:lang w:val="en-IN"/>
              </w:rPr>
              <w:t>Exposure to PVT and Cutover testing</w:t>
            </w:r>
          </w:p>
          <w:p w14:paraId="7258780A" w14:textId="50B19310" w:rsidR="0061354B" w:rsidRPr="0061354B" w:rsidRDefault="00BF2B22" w:rsidP="00000A3E">
            <w:pPr>
              <w:pStyle w:val="TOC3"/>
              <w:numPr>
                <w:ilvl w:val="0"/>
                <w:numId w:val="3"/>
              </w:numPr>
              <w:suppressAutoHyphens/>
              <w:contextualSpacing w:val="0"/>
              <w:rPr>
                <w:rFonts w:ascii="Calibri" w:hAnsi="Calibri"/>
                <w:iCs/>
                <w:lang w:val="en-IN"/>
              </w:rPr>
            </w:pPr>
            <w:r>
              <w:rPr>
                <w:rFonts w:ascii="Calibri" w:hAnsi="Calibri"/>
                <w:iCs/>
                <w:lang w:val="en-IN"/>
              </w:rPr>
              <w:t>Worked at Offshore/Onshore locations.</w:t>
            </w:r>
          </w:p>
          <w:p w14:paraId="7258780C" w14:textId="7E2B4FBF" w:rsidR="0054260D" w:rsidRPr="00BF2B22" w:rsidRDefault="00BF2B22" w:rsidP="00000A3E">
            <w:pPr>
              <w:numPr>
                <w:ilvl w:val="0"/>
                <w:numId w:val="3"/>
              </w:numPr>
              <w:suppressAutoHyphens/>
              <w:rPr>
                <w:rFonts w:ascii="Calibri" w:hAnsi="Calibri"/>
                <w:iCs/>
                <w:lang w:val="en-IN"/>
              </w:rPr>
            </w:pPr>
            <w:r>
              <w:rPr>
                <w:rFonts w:ascii="Calibri" w:hAnsi="Calibri"/>
                <w:iCs/>
                <w:lang w:val="en-IN"/>
              </w:rPr>
              <w:t>Liaising</w:t>
            </w:r>
            <w:r w:rsidR="00FC2D59" w:rsidRPr="005A3EB8">
              <w:rPr>
                <w:rFonts w:ascii="Calibri" w:hAnsi="Calibri"/>
                <w:iCs/>
                <w:lang w:val="en-IN"/>
              </w:rPr>
              <w:t xml:space="preserve"> with business </w:t>
            </w:r>
            <w:r>
              <w:rPr>
                <w:rFonts w:ascii="Calibri" w:hAnsi="Calibri"/>
                <w:iCs/>
                <w:lang w:val="en-IN"/>
              </w:rPr>
              <w:t>team and stakeholders</w:t>
            </w:r>
            <w:r w:rsidR="00FC2D59" w:rsidRPr="005A3EB8">
              <w:rPr>
                <w:rFonts w:ascii="Calibri" w:hAnsi="Calibri"/>
                <w:iCs/>
                <w:lang w:val="en-IN"/>
              </w:rPr>
              <w:t xml:space="preserve"> </w:t>
            </w:r>
            <w:r>
              <w:rPr>
                <w:rFonts w:ascii="Calibri" w:hAnsi="Calibri"/>
                <w:iCs/>
                <w:lang w:val="en-IN"/>
              </w:rPr>
              <w:t>regarding Testing activities</w:t>
            </w:r>
          </w:p>
          <w:p w14:paraId="7258780D" w14:textId="7C9D1278" w:rsidR="00FC2D59" w:rsidRPr="005A3EB8" w:rsidRDefault="00BF2B22" w:rsidP="00000A3E">
            <w:pPr>
              <w:pStyle w:val="TOC3"/>
              <w:numPr>
                <w:ilvl w:val="0"/>
                <w:numId w:val="3"/>
              </w:numPr>
              <w:suppressAutoHyphens/>
              <w:contextualSpacing w:val="0"/>
              <w:rPr>
                <w:rFonts w:ascii="Calibri" w:hAnsi="Calibri"/>
                <w:iCs/>
                <w:lang w:val="en-IN"/>
              </w:rPr>
            </w:pPr>
            <w:r>
              <w:rPr>
                <w:rFonts w:ascii="Calibri" w:hAnsi="Calibri"/>
                <w:iCs/>
                <w:lang w:val="en-IN"/>
              </w:rPr>
              <w:t xml:space="preserve">Deep understanding of TLC from </w:t>
            </w:r>
            <w:r w:rsidR="000B1690">
              <w:rPr>
                <w:rFonts w:ascii="Calibri" w:hAnsi="Calibri"/>
                <w:iCs/>
                <w:lang w:val="en-IN"/>
              </w:rPr>
              <w:t>Planning, A</w:t>
            </w:r>
            <w:r>
              <w:rPr>
                <w:rFonts w:ascii="Calibri" w:hAnsi="Calibri"/>
                <w:iCs/>
                <w:lang w:val="en-IN"/>
              </w:rPr>
              <w:t xml:space="preserve">nalysing Requirement, Creating </w:t>
            </w:r>
            <w:r w:rsidR="0054260D" w:rsidRPr="005A3EB8">
              <w:rPr>
                <w:rFonts w:ascii="Calibri" w:hAnsi="Calibri"/>
                <w:iCs/>
                <w:lang w:val="en-IN"/>
              </w:rPr>
              <w:t>Test Scenarios</w:t>
            </w:r>
            <w:r>
              <w:rPr>
                <w:rFonts w:ascii="Calibri" w:hAnsi="Calibri"/>
                <w:iCs/>
                <w:lang w:val="en-IN"/>
              </w:rPr>
              <w:t>/Cases, Test Execution</w:t>
            </w:r>
            <w:r w:rsidR="000B1690">
              <w:rPr>
                <w:rFonts w:ascii="Calibri" w:hAnsi="Calibri"/>
                <w:iCs/>
                <w:lang w:val="en-IN"/>
              </w:rPr>
              <w:t>, Defect Management, Test Closure</w:t>
            </w:r>
          </w:p>
          <w:p w14:paraId="7258780E" w14:textId="73164CAF" w:rsidR="0054260D" w:rsidRPr="0061354B" w:rsidRDefault="00AE6814" w:rsidP="00000A3E">
            <w:pPr>
              <w:pStyle w:val="TOC3"/>
              <w:numPr>
                <w:ilvl w:val="0"/>
                <w:numId w:val="3"/>
              </w:numPr>
              <w:suppressAutoHyphens/>
              <w:contextualSpacing w:val="0"/>
              <w:rPr>
                <w:rFonts w:ascii="Calibri" w:hAnsi="Calibri"/>
                <w:iCs/>
                <w:lang w:val="en-IN"/>
              </w:rPr>
            </w:pPr>
            <w:r w:rsidRPr="005A3EB8">
              <w:rPr>
                <w:rFonts w:ascii="Calibri" w:hAnsi="Calibri"/>
                <w:iCs/>
                <w:lang w:val="en-IN"/>
              </w:rPr>
              <w:t xml:space="preserve">Involved in </w:t>
            </w:r>
            <w:r w:rsidR="0054260D" w:rsidRPr="005A3EB8">
              <w:rPr>
                <w:rFonts w:ascii="Calibri" w:hAnsi="Calibri"/>
                <w:iCs/>
                <w:lang w:val="en-IN"/>
              </w:rPr>
              <w:t xml:space="preserve">test </w:t>
            </w:r>
            <w:r w:rsidR="0061354B">
              <w:rPr>
                <w:rFonts w:ascii="Calibri" w:hAnsi="Calibri"/>
                <w:iCs/>
                <w:lang w:val="en-IN"/>
              </w:rPr>
              <w:t xml:space="preserve">planning, creation, </w:t>
            </w:r>
            <w:r w:rsidR="0054260D" w:rsidRPr="005A3EB8">
              <w:rPr>
                <w:rFonts w:ascii="Calibri" w:hAnsi="Calibri"/>
                <w:iCs/>
                <w:lang w:val="en-IN"/>
              </w:rPr>
              <w:t>execution</w:t>
            </w:r>
            <w:r w:rsidR="0061354B">
              <w:rPr>
                <w:rFonts w:ascii="Calibri" w:hAnsi="Calibri"/>
                <w:iCs/>
                <w:lang w:val="en-IN"/>
              </w:rPr>
              <w:t>, defect management and closure</w:t>
            </w:r>
            <w:r w:rsidR="0054260D" w:rsidRPr="005A3EB8">
              <w:rPr>
                <w:rFonts w:ascii="Calibri" w:hAnsi="Calibri"/>
                <w:iCs/>
                <w:lang w:val="en-IN"/>
              </w:rPr>
              <w:t xml:space="preserve"> </w:t>
            </w:r>
            <w:r w:rsidR="000B1690" w:rsidRPr="005A3EB8">
              <w:rPr>
                <w:rFonts w:ascii="Calibri" w:hAnsi="Calibri"/>
                <w:iCs/>
                <w:lang w:val="en-IN"/>
              </w:rPr>
              <w:t>activities.</w:t>
            </w:r>
          </w:p>
          <w:p w14:paraId="72587810" w14:textId="246BFB77" w:rsidR="00596C80" w:rsidRPr="000B1690" w:rsidRDefault="000B1690" w:rsidP="00000A3E">
            <w:pPr>
              <w:pStyle w:val="TOC3"/>
              <w:numPr>
                <w:ilvl w:val="0"/>
                <w:numId w:val="3"/>
              </w:numPr>
              <w:suppressAutoHyphens/>
              <w:contextualSpacing w:val="0"/>
              <w:rPr>
                <w:rFonts w:ascii="Calibri" w:hAnsi="Calibri"/>
                <w:iCs/>
                <w:lang w:val="en-IN"/>
              </w:rPr>
            </w:pPr>
            <w:r>
              <w:rPr>
                <w:rFonts w:ascii="Calibri" w:hAnsi="Calibri"/>
                <w:iCs/>
                <w:lang w:val="en-IN"/>
              </w:rPr>
              <w:t xml:space="preserve">Agile and Waterfall Methodologies </w:t>
            </w:r>
          </w:p>
        </w:tc>
      </w:tr>
    </w:tbl>
    <w:p w14:paraId="72587818" w14:textId="77777777" w:rsidR="000C2580" w:rsidRDefault="000C2580" w:rsidP="00FC2D59">
      <w:pPr>
        <w:rPr>
          <w:rFonts w:ascii="Calibri" w:hAnsi="Calibri" w:cs="Georgia"/>
          <w:b/>
          <w:bCs/>
        </w:rPr>
      </w:pPr>
    </w:p>
    <w:p w14:paraId="72587819" w14:textId="77777777" w:rsidR="000C2580" w:rsidRPr="005A3EB8" w:rsidRDefault="000C2580" w:rsidP="00FC2D59">
      <w:pPr>
        <w:rPr>
          <w:rFonts w:ascii="Calibri" w:hAnsi="Calibri" w:cs="Georgia"/>
          <w:b/>
          <w:bCs/>
        </w:rPr>
      </w:pPr>
    </w:p>
    <w:p w14:paraId="7258781A" w14:textId="77777777" w:rsidR="00AA3340" w:rsidRPr="005A3EB8" w:rsidRDefault="00AA3340" w:rsidP="007E41EA">
      <w:pPr>
        <w:rPr>
          <w:rFonts w:ascii="Calibri" w:hAnsi="Calibri"/>
          <w:caps/>
          <w:color w:val="002060"/>
        </w:rPr>
      </w:pPr>
      <w:r w:rsidRPr="005A3EB8">
        <w:rPr>
          <w:rFonts w:ascii="Calibri" w:hAnsi="Calibri"/>
          <w:b/>
          <w:caps/>
          <w:color w:val="002060"/>
        </w:rPr>
        <w:t>EDUCATION:</w:t>
      </w: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078"/>
        <w:gridCol w:w="3870"/>
        <w:gridCol w:w="3330"/>
      </w:tblGrid>
      <w:tr w:rsidR="00584582" w:rsidRPr="005A3EB8" w14:paraId="72587821" w14:textId="77777777" w:rsidTr="00ED3093">
        <w:tc>
          <w:tcPr>
            <w:tcW w:w="3078" w:type="dxa"/>
            <w:shd w:val="clear" w:color="000000" w:fill="FFFFFF"/>
          </w:tcPr>
          <w:p w14:paraId="7258781B" w14:textId="77777777" w:rsidR="00584582" w:rsidRPr="005A3EB8" w:rsidRDefault="00584582">
            <w:pPr>
              <w:jc w:val="center"/>
              <w:rPr>
                <w:rFonts w:ascii="Calibri" w:hAnsi="Calibri"/>
                <w:iCs/>
                <w:lang w:val="en-IN"/>
              </w:rPr>
            </w:pPr>
          </w:p>
          <w:p w14:paraId="7258781C" w14:textId="77777777" w:rsidR="00584582" w:rsidRPr="005A3EB8" w:rsidRDefault="00584582">
            <w:pPr>
              <w:jc w:val="center"/>
              <w:rPr>
                <w:rFonts w:ascii="Calibri" w:hAnsi="Calibri"/>
                <w:iCs/>
                <w:lang w:val="en-IN"/>
              </w:rPr>
            </w:pPr>
            <w:r w:rsidRPr="005A3EB8">
              <w:rPr>
                <w:rFonts w:ascii="Calibri" w:hAnsi="Calibri"/>
                <w:iCs/>
                <w:lang w:val="en-IN"/>
              </w:rPr>
              <w:t>EXAMINATION PASSED</w:t>
            </w:r>
          </w:p>
        </w:tc>
        <w:tc>
          <w:tcPr>
            <w:tcW w:w="3870" w:type="dxa"/>
            <w:shd w:val="clear" w:color="000000" w:fill="FFFFFF"/>
          </w:tcPr>
          <w:p w14:paraId="7258781D" w14:textId="77777777" w:rsidR="00584582" w:rsidRPr="005A3EB8" w:rsidRDefault="00584582">
            <w:pPr>
              <w:jc w:val="center"/>
              <w:rPr>
                <w:rFonts w:ascii="Calibri" w:hAnsi="Calibri"/>
                <w:iCs/>
                <w:lang w:val="en-IN"/>
              </w:rPr>
            </w:pPr>
          </w:p>
          <w:p w14:paraId="7258781E" w14:textId="77777777" w:rsidR="00584582" w:rsidRPr="005A3EB8" w:rsidRDefault="00584582">
            <w:pPr>
              <w:jc w:val="center"/>
              <w:rPr>
                <w:rFonts w:ascii="Calibri" w:hAnsi="Calibri"/>
                <w:iCs/>
                <w:lang w:val="en-IN"/>
              </w:rPr>
            </w:pPr>
            <w:r w:rsidRPr="005A3EB8">
              <w:rPr>
                <w:rFonts w:ascii="Calibri" w:hAnsi="Calibri"/>
                <w:iCs/>
                <w:lang w:val="en-IN"/>
              </w:rPr>
              <w:t>BOARD/UNIVERSITY</w:t>
            </w:r>
          </w:p>
        </w:tc>
        <w:tc>
          <w:tcPr>
            <w:tcW w:w="3330" w:type="dxa"/>
            <w:shd w:val="clear" w:color="000000" w:fill="FFFFFF"/>
          </w:tcPr>
          <w:p w14:paraId="7258781F" w14:textId="77777777" w:rsidR="00584582" w:rsidRPr="005A3EB8" w:rsidRDefault="00584582">
            <w:pPr>
              <w:jc w:val="center"/>
              <w:rPr>
                <w:rFonts w:ascii="Calibri" w:hAnsi="Calibri"/>
                <w:iCs/>
                <w:lang w:val="en-IN"/>
              </w:rPr>
            </w:pPr>
          </w:p>
          <w:p w14:paraId="72587820" w14:textId="77777777" w:rsidR="00584582" w:rsidRPr="005A3EB8" w:rsidRDefault="00584582">
            <w:pPr>
              <w:jc w:val="center"/>
              <w:rPr>
                <w:rFonts w:ascii="Calibri" w:hAnsi="Calibri"/>
                <w:iCs/>
                <w:lang w:val="en-IN"/>
              </w:rPr>
            </w:pPr>
            <w:r w:rsidRPr="005A3EB8">
              <w:rPr>
                <w:rFonts w:ascii="Calibri" w:hAnsi="Calibri"/>
                <w:iCs/>
                <w:lang w:val="en-IN"/>
              </w:rPr>
              <w:t>YEAR OF PASSING</w:t>
            </w:r>
          </w:p>
        </w:tc>
      </w:tr>
      <w:tr w:rsidR="00584582" w:rsidRPr="005A3EB8" w14:paraId="72587826" w14:textId="77777777" w:rsidTr="00ED3093">
        <w:trPr>
          <w:trHeight w:val="350"/>
        </w:trPr>
        <w:tc>
          <w:tcPr>
            <w:tcW w:w="3078" w:type="dxa"/>
            <w:shd w:val="clear" w:color="000000" w:fill="FFFFFF"/>
            <w:vAlign w:val="center"/>
          </w:tcPr>
          <w:p w14:paraId="72587822" w14:textId="398987B6" w:rsidR="00ED3093" w:rsidRPr="005A3EB8" w:rsidRDefault="00D20D1A" w:rsidP="00ED3093">
            <w:pPr>
              <w:jc w:val="center"/>
              <w:rPr>
                <w:rFonts w:ascii="Calibri" w:hAnsi="Calibri"/>
                <w:iCs/>
                <w:lang w:val="en-IN"/>
              </w:rPr>
            </w:pPr>
            <w:r>
              <w:rPr>
                <w:rFonts w:ascii="Calibri" w:hAnsi="Calibri"/>
                <w:iCs/>
                <w:lang w:val="en-IN"/>
              </w:rPr>
              <w:t>Master of Computer Application</w:t>
            </w:r>
          </w:p>
          <w:p w14:paraId="72587823" w14:textId="7A4F60F8" w:rsidR="00584582" w:rsidRPr="005A3EB8" w:rsidRDefault="00D20D1A" w:rsidP="00B0220E">
            <w:pPr>
              <w:jc w:val="center"/>
              <w:rPr>
                <w:rFonts w:ascii="Calibri" w:hAnsi="Calibri"/>
                <w:iCs/>
                <w:lang w:val="en-IN"/>
              </w:rPr>
            </w:pPr>
            <w:r>
              <w:rPr>
                <w:rFonts w:ascii="Calibri" w:hAnsi="Calibri"/>
                <w:iCs/>
                <w:lang w:val="en-IN"/>
              </w:rPr>
              <w:t>(MCA)</w:t>
            </w:r>
          </w:p>
        </w:tc>
        <w:tc>
          <w:tcPr>
            <w:tcW w:w="3870" w:type="dxa"/>
            <w:shd w:val="clear" w:color="000000" w:fill="FFFFFF"/>
            <w:vAlign w:val="center"/>
          </w:tcPr>
          <w:p w14:paraId="72587824" w14:textId="77777777" w:rsidR="00584582" w:rsidRPr="005A3EB8" w:rsidRDefault="00584582" w:rsidP="00B0220E">
            <w:pPr>
              <w:jc w:val="center"/>
              <w:rPr>
                <w:rFonts w:ascii="Calibri" w:hAnsi="Calibri"/>
                <w:iCs/>
                <w:lang w:val="en-IN"/>
              </w:rPr>
            </w:pPr>
            <w:r>
              <w:rPr>
                <w:rFonts w:ascii="Calibri" w:hAnsi="Calibri"/>
                <w:iCs/>
                <w:lang w:val="en-IN"/>
              </w:rPr>
              <w:t>U</w:t>
            </w:r>
            <w:r w:rsidR="00ED3093">
              <w:rPr>
                <w:rFonts w:ascii="Calibri" w:hAnsi="Calibri"/>
                <w:iCs/>
                <w:lang w:val="en-IN"/>
              </w:rPr>
              <w:t xml:space="preserve">ttar Pradesh Technical University </w:t>
            </w:r>
          </w:p>
        </w:tc>
        <w:tc>
          <w:tcPr>
            <w:tcW w:w="3330" w:type="dxa"/>
            <w:shd w:val="clear" w:color="000000" w:fill="FFFFFF"/>
            <w:vAlign w:val="center"/>
          </w:tcPr>
          <w:p w14:paraId="72587825" w14:textId="77777777" w:rsidR="00584582" w:rsidRPr="005A3EB8" w:rsidRDefault="00584582" w:rsidP="00B0220E">
            <w:pPr>
              <w:jc w:val="center"/>
              <w:rPr>
                <w:rFonts w:ascii="Calibri" w:hAnsi="Calibri"/>
                <w:iCs/>
                <w:lang w:val="en-IN"/>
              </w:rPr>
            </w:pPr>
            <w:r w:rsidRPr="005A3EB8">
              <w:rPr>
                <w:rFonts w:ascii="Calibri" w:hAnsi="Calibri"/>
                <w:iCs/>
                <w:lang w:val="en-IN"/>
              </w:rPr>
              <w:t>2011</w:t>
            </w:r>
          </w:p>
        </w:tc>
      </w:tr>
    </w:tbl>
    <w:p w14:paraId="72587827" w14:textId="77777777" w:rsidR="00235255" w:rsidRPr="005A3EB8" w:rsidRDefault="00235255">
      <w:pPr>
        <w:jc w:val="both"/>
        <w:rPr>
          <w:rFonts w:ascii="Calibri" w:hAnsi="Calibri"/>
          <w:b/>
          <w:caps/>
          <w:color w:val="002060"/>
        </w:rPr>
      </w:pPr>
    </w:p>
    <w:p w14:paraId="72587828" w14:textId="6097ADFB" w:rsidR="00360F24" w:rsidRPr="005A3EB8" w:rsidRDefault="00360F24" w:rsidP="00360F24">
      <w:pPr>
        <w:jc w:val="both"/>
        <w:rPr>
          <w:rFonts w:ascii="Calibri" w:hAnsi="Calibri"/>
          <w:b/>
          <w:caps/>
          <w:color w:val="002060"/>
        </w:rPr>
      </w:pPr>
      <w:r w:rsidRPr="005A3EB8">
        <w:rPr>
          <w:rFonts w:ascii="Calibri" w:hAnsi="Calibri"/>
          <w:b/>
          <w:caps/>
          <w:color w:val="002060"/>
        </w:rPr>
        <w:t>Certifications:</w:t>
      </w:r>
    </w:p>
    <w:p w14:paraId="72587829" w14:textId="77777777" w:rsidR="00360F24" w:rsidRDefault="00360F24" w:rsidP="00000A3E">
      <w:pPr>
        <w:numPr>
          <w:ilvl w:val="0"/>
          <w:numId w:val="1"/>
        </w:numPr>
        <w:suppressAutoHyphens/>
        <w:rPr>
          <w:rFonts w:ascii="Calibri" w:hAnsi="Calibri"/>
        </w:rPr>
      </w:pPr>
      <w:r w:rsidRPr="005A3EB8">
        <w:rPr>
          <w:rFonts w:ascii="Calibri" w:hAnsi="Calibri"/>
        </w:rPr>
        <w:t>ISTQB Foundation Level</w:t>
      </w:r>
    </w:p>
    <w:p w14:paraId="7258782A" w14:textId="77777777" w:rsidR="001E14B4" w:rsidRDefault="001E14B4" w:rsidP="001E14B4">
      <w:pPr>
        <w:suppressAutoHyphens/>
        <w:ind w:left="1080"/>
        <w:rPr>
          <w:rFonts w:ascii="Calibri" w:hAnsi="Calibri"/>
        </w:rPr>
      </w:pPr>
    </w:p>
    <w:p w14:paraId="7258782B" w14:textId="77777777" w:rsidR="001E14B4" w:rsidRDefault="001E14B4" w:rsidP="001E14B4">
      <w:pPr>
        <w:jc w:val="both"/>
        <w:rPr>
          <w:rFonts w:ascii="Calibri" w:hAnsi="Calibri"/>
          <w:b/>
          <w:caps/>
          <w:color w:val="002060"/>
        </w:rPr>
      </w:pPr>
      <w:r w:rsidRPr="009508F8">
        <w:rPr>
          <w:rFonts w:ascii="Calibri" w:hAnsi="Calibri"/>
          <w:b/>
          <w:caps/>
          <w:color w:val="002060"/>
        </w:rPr>
        <w:t>Awards</w:t>
      </w:r>
      <w:r>
        <w:rPr>
          <w:rFonts w:ascii="Calibri" w:hAnsi="Calibri"/>
          <w:b/>
          <w:caps/>
          <w:color w:val="002060"/>
        </w:rPr>
        <w:t xml:space="preserve"> and acheivements:</w:t>
      </w:r>
    </w:p>
    <w:p w14:paraId="7258782C" w14:textId="77777777" w:rsidR="001E14B4" w:rsidRPr="009508F8" w:rsidRDefault="001E14B4" w:rsidP="00000A3E">
      <w:pPr>
        <w:numPr>
          <w:ilvl w:val="0"/>
          <w:numId w:val="1"/>
        </w:numPr>
        <w:suppressAutoHyphens/>
        <w:rPr>
          <w:rFonts w:ascii="Calibri" w:hAnsi="Calibri"/>
        </w:rPr>
      </w:pPr>
      <w:r w:rsidRPr="009508F8">
        <w:rPr>
          <w:rFonts w:ascii="Calibri" w:hAnsi="Calibri"/>
        </w:rPr>
        <w:t xml:space="preserve">Begged Accenture ACE award in individual category </w:t>
      </w:r>
    </w:p>
    <w:p w14:paraId="7258782E" w14:textId="40B1D0D7" w:rsidR="001E14B4" w:rsidRPr="00A04E85" w:rsidRDefault="00A04E85" w:rsidP="00000A3E">
      <w:pPr>
        <w:numPr>
          <w:ilvl w:val="0"/>
          <w:numId w:val="1"/>
        </w:numPr>
        <w:suppressAutoHyphens/>
        <w:rPr>
          <w:rFonts w:ascii="Calibri" w:hAnsi="Calibri"/>
        </w:rPr>
      </w:pPr>
      <w:r>
        <w:rPr>
          <w:rFonts w:ascii="Calibri" w:hAnsi="Calibri"/>
        </w:rPr>
        <w:t>W</w:t>
      </w:r>
      <w:r w:rsidR="001E14B4" w:rsidRPr="009508F8">
        <w:rPr>
          <w:rFonts w:ascii="Calibri" w:hAnsi="Calibri"/>
        </w:rPr>
        <w:t>on star of the month Award</w:t>
      </w:r>
    </w:p>
    <w:p w14:paraId="7258782F" w14:textId="77777777" w:rsidR="001E14B4" w:rsidRPr="005A3EB8" w:rsidRDefault="001E14B4" w:rsidP="001E14B4">
      <w:pPr>
        <w:suppressAutoHyphens/>
        <w:rPr>
          <w:rFonts w:ascii="Calibri" w:hAnsi="Calibri"/>
        </w:rPr>
      </w:pPr>
    </w:p>
    <w:p w14:paraId="72587830" w14:textId="77777777" w:rsidR="00AA3340" w:rsidRPr="005A3EB8" w:rsidRDefault="00AA3340">
      <w:pPr>
        <w:jc w:val="both"/>
        <w:rPr>
          <w:rFonts w:ascii="Calibri" w:hAnsi="Calibri"/>
          <w:bCs/>
          <w:caps/>
        </w:rPr>
      </w:pPr>
      <w:r w:rsidRPr="005A3EB8">
        <w:rPr>
          <w:rFonts w:ascii="Calibri" w:hAnsi="Calibri"/>
          <w:b/>
          <w:caps/>
          <w:color w:val="002060"/>
        </w:rPr>
        <w:t>Personal details:</w:t>
      </w:r>
      <w:r w:rsidR="004F41E4" w:rsidRPr="005A3EB8">
        <w:rPr>
          <w:rFonts w:ascii="Calibri" w:hAnsi="Calibri"/>
          <w:caps/>
        </w:rPr>
        <w:t xml:space="preserve"> </w:t>
      </w:r>
    </w:p>
    <w:p w14:paraId="72587831" w14:textId="0358CEF6" w:rsidR="002676E4" w:rsidRPr="005A3EB8" w:rsidRDefault="005C37DD" w:rsidP="00000A3E">
      <w:pPr>
        <w:numPr>
          <w:ilvl w:val="0"/>
          <w:numId w:val="2"/>
        </w:numPr>
        <w:jc w:val="both"/>
        <w:rPr>
          <w:rFonts w:ascii="Calibri" w:hAnsi="Calibri"/>
        </w:rPr>
      </w:pPr>
      <w:r w:rsidRPr="005A3EB8">
        <w:rPr>
          <w:rFonts w:ascii="Calibri" w:hAnsi="Calibri" w:cs="Verdana"/>
          <w:bCs/>
        </w:rPr>
        <w:t>Languages</w:t>
      </w:r>
      <w:r w:rsidRPr="005A3EB8">
        <w:rPr>
          <w:rFonts w:ascii="Calibri" w:hAnsi="Calibri"/>
        </w:rPr>
        <w:tab/>
      </w:r>
      <w:r w:rsidRPr="005A3EB8">
        <w:rPr>
          <w:rFonts w:ascii="Calibri" w:hAnsi="Calibri"/>
        </w:rPr>
        <w:tab/>
      </w:r>
      <w:r w:rsidR="007E41EA" w:rsidRPr="005A3EB8">
        <w:rPr>
          <w:rFonts w:ascii="Calibri" w:hAnsi="Calibri"/>
        </w:rPr>
        <w:t xml:space="preserve">               </w:t>
      </w:r>
      <w:r w:rsidR="00360F24" w:rsidRPr="005A3EB8">
        <w:rPr>
          <w:rFonts w:ascii="Calibri" w:hAnsi="Calibri"/>
        </w:rPr>
        <w:t>English, Hindi</w:t>
      </w:r>
    </w:p>
    <w:p w14:paraId="72587832" w14:textId="7F250FFD" w:rsidR="00F161F9" w:rsidRPr="005A3EB8" w:rsidRDefault="00F161F9" w:rsidP="00000A3E">
      <w:pPr>
        <w:numPr>
          <w:ilvl w:val="0"/>
          <w:numId w:val="2"/>
        </w:numPr>
        <w:jc w:val="both"/>
        <w:rPr>
          <w:rFonts w:ascii="Calibri" w:hAnsi="Calibri"/>
        </w:rPr>
      </w:pPr>
      <w:r w:rsidRPr="005A3EB8">
        <w:rPr>
          <w:rFonts w:ascii="Calibri" w:hAnsi="Calibri" w:cs="Verdana"/>
          <w:bCs/>
        </w:rPr>
        <w:t>Passport Number</w:t>
      </w:r>
      <w:r w:rsidRPr="005A3EB8">
        <w:rPr>
          <w:rFonts w:ascii="Calibri" w:hAnsi="Calibri" w:cs="Verdana"/>
          <w:b/>
          <w:bCs/>
        </w:rPr>
        <w:t xml:space="preserve"> </w:t>
      </w:r>
      <w:r w:rsidRPr="005A3EB8">
        <w:rPr>
          <w:rFonts w:ascii="Calibri" w:hAnsi="Calibri" w:cs="Verdana"/>
          <w:b/>
          <w:bCs/>
        </w:rPr>
        <w:tab/>
      </w:r>
      <w:r w:rsidRPr="005A3EB8">
        <w:rPr>
          <w:rFonts w:ascii="Calibri" w:hAnsi="Calibri" w:cs="Verdana"/>
          <w:b/>
          <w:bCs/>
        </w:rPr>
        <w:tab/>
      </w:r>
      <w:r w:rsidR="00A84424">
        <w:rPr>
          <w:rFonts w:ascii="Calibri" w:hAnsi="Calibri" w:cs="Verdana"/>
          <w:b/>
          <w:bCs/>
        </w:rPr>
        <w:t>W1142684</w:t>
      </w:r>
    </w:p>
    <w:p w14:paraId="72587833" w14:textId="77777777" w:rsidR="00F161F9" w:rsidRPr="005A3EB8" w:rsidRDefault="00F161F9" w:rsidP="00000A3E">
      <w:pPr>
        <w:numPr>
          <w:ilvl w:val="0"/>
          <w:numId w:val="2"/>
        </w:numPr>
        <w:rPr>
          <w:rFonts w:ascii="Calibri" w:hAnsi="Calibri"/>
        </w:rPr>
      </w:pPr>
      <w:r w:rsidRPr="005A3EB8">
        <w:rPr>
          <w:rFonts w:ascii="Calibri" w:hAnsi="Calibri"/>
        </w:rPr>
        <w:t>Authorized country to work</w:t>
      </w:r>
      <w:r w:rsidRPr="005A3EB8">
        <w:rPr>
          <w:rFonts w:ascii="Calibri" w:hAnsi="Calibri"/>
        </w:rPr>
        <w:tab/>
        <w:t>: India (Citizen) &amp; Australia (Permanent Resident Sub</w:t>
      </w:r>
      <w:r w:rsidRPr="005A3EB8">
        <w:rPr>
          <w:rFonts w:ascii="Calibri" w:hAnsi="Calibri"/>
        </w:rPr>
        <w:tab/>
      </w:r>
      <w:r w:rsidRPr="005A3EB8">
        <w:rPr>
          <w:rFonts w:ascii="Calibri" w:hAnsi="Calibri"/>
        </w:rPr>
        <w:tab/>
      </w:r>
      <w:r w:rsidRPr="005A3EB8">
        <w:rPr>
          <w:rFonts w:ascii="Calibri" w:hAnsi="Calibri"/>
        </w:rPr>
        <w:tab/>
      </w:r>
      <w:r w:rsidRPr="005A3EB8">
        <w:rPr>
          <w:rFonts w:ascii="Calibri" w:hAnsi="Calibri"/>
        </w:rPr>
        <w:tab/>
      </w:r>
      <w:r w:rsidRPr="005A3EB8">
        <w:rPr>
          <w:rFonts w:ascii="Calibri" w:hAnsi="Calibri"/>
        </w:rPr>
        <w:tab/>
      </w:r>
      <w:r w:rsidRPr="005A3EB8">
        <w:rPr>
          <w:rFonts w:ascii="Calibri" w:hAnsi="Calibri"/>
        </w:rPr>
        <w:tab/>
        <w:t>class 189 Independent Visa)</w:t>
      </w:r>
    </w:p>
    <w:p w14:paraId="72587834" w14:textId="77777777" w:rsidR="002676E4" w:rsidRPr="005A3EB8" w:rsidRDefault="002676E4" w:rsidP="002676E4">
      <w:pPr>
        <w:jc w:val="both"/>
        <w:rPr>
          <w:rFonts w:ascii="Calibri" w:hAnsi="Calibri"/>
        </w:rPr>
      </w:pPr>
    </w:p>
    <w:p w14:paraId="72587835" w14:textId="77777777" w:rsidR="002676E4" w:rsidRPr="005A3EB8" w:rsidRDefault="002676E4" w:rsidP="002676E4">
      <w:pPr>
        <w:jc w:val="both"/>
        <w:rPr>
          <w:rFonts w:ascii="Calibri" w:hAnsi="Calibri"/>
        </w:rPr>
      </w:pPr>
      <w:r w:rsidRPr="005A3EB8">
        <w:rPr>
          <w:rFonts w:ascii="Calibri" w:hAnsi="Calibri"/>
        </w:rPr>
        <w:t>I hereby declare that the above details given by me are true and correct to the best of my knowledge and belief.</w:t>
      </w:r>
    </w:p>
    <w:p w14:paraId="72587836" w14:textId="77777777" w:rsidR="00AA3340" w:rsidRPr="005A3EB8" w:rsidRDefault="00AA3340">
      <w:pPr>
        <w:spacing w:line="360" w:lineRule="auto"/>
        <w:ind w:left="6480" w:firstLine="720"/>
        <w:jc w:val="both"/>
        <w:rPr>
          <w:rFonts w:ascii="Calibri" w:hAnsi="Calibri"/>
          <w:b/>
          <w:bCs/>
        </w:rPr>
      </w:pPr>
    </w:p>
    <w:p w14:paraId="72587837" w14:textId="77777777" w:rsidR="00AA3340" w:rsidRPr="005A3EB8" w:rsidRDefault="00AA3340" w:rsidP="007E41EA">
      <w:pPr>
        <w:spacing w:line="360" w:lineRule="auto"/>
        <w:ind w:left="6480" w:firstLine="720"/>
        <w:jc w:val="both"/>
        <w:rPr>
          <w:rFonts w:ascii="Calibri" w:hAnsi="Calibri"/>
        </w:rPr>
      </w:pPr>
      <w:r w:rsidRPr="005A3EB8">
        <w:rPr>
          <w:rFonts w:ascii="Calibri" w:hAnsi="Calibri"/>
          <w:b/>
          <w:bCs/>
        </w:rPr>
        <w:t>(</w:t>
      </w:r>
      <w:r w:rsidR="00417331">
        <w:rPr>
          <w:rFonts w:ascii="Calibri" w:hAnsi="Calibri"/>
          <w:b/>
          <w:bCs/>
        </w:rPr>
        <w:t>DIWAKAR CHAUDHARY</w:t>
      </w:r>
      <w:r w:rsidRPr="005A3EB8">
        <w:rPr>
          <w:rFonts w:ascii="Calibri" w:hAnsi="Calibri"/>
          <w:b/>
          <w:bCs/>
        </w:rPr>
        <w:t>)</w:t>
      </w:r>
    </w:p>
    <w:sectPr w:rsidR="00AA3340" w:rsidRPr="005A3EB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7AA32" w14:textId="77777777" w:rsidR="00FF4E27" w:rsidRDefault="00FF4E27" w:rsidP="001C1312">
      <w:r>
        <w:separator/>
      </w:r>
    </w:p>
  </w:endnote>
  <w:endnote w:type="continuationSeparator" w:id="0">
    <w:p w14:paraId="1E437234" w14:textId="77777777" w:rsidR="00FF4E27" w:rsidRDefault="00FF4E27" w:rsidP="001C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A4943" w14:textId="77777777" w:rsidR="00FF4E27" w:rsidRDefault="00FF4E27" w:rsidP="001C1312">
      <w:r>
        <w:separator/>
      </w:r>
    </w:p>
  </w:footnote>
  <w:footnote w:type="continuationSeparator" w:id="0">
    <w:p w14:paraId="564CC2A0" w14:textId="77777777" w:rsidR="00FF4E27" w:rsidRDefault="00FF4E27" w:rsidP="001C1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7EA5871"/>
    <w:multiLevelType w:val="hybridMultilevel"/>
    <w:tmpl w:val="8B802D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B2607"/>
    <w:multiLevelType w:val="hybridMultilevel"/>
    <w:tmpl w:val="00000000"/>
    <w:lvl w:ilvl="0" w:tplc="AEE8AE56">
      <w:start w:val="1"/>
      <w:numFmt w:val="bullet"/>
      <w:lvlText w:val=""/>
      <w:lvlJc w:val="left"/>
      <w:pPr>
        <w:ind w:left="1800" w:hanging="360"/>
      </w:pPr>
      <w:rPr>
        <w:rFonts w:ascii="Wingdings" w:hAnsi="Wingdings"/>
        <w:color w:val="auto"/>
      </w:rPr>
    </w:lvl>
    <w:lvl w:ilvl="1" w:tplc="C27EE09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38A8E5F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3A0C48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6CA064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556C9A7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1309D1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88CF6A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AEBE615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26485351"/>
    <w:multiLevelType w:val="multilevel"/>
    <w:tmpl w:val="2334C708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A4B1ED2"/>
    <w:multiLevelType w:val="hybridMultilevel"/>
    <w:tmpl w:val="00000000"/>
    <w:lvl w:ilvl="0" w:tplc="DC2ADA92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  <w:color w:val="auto"/>
      </w:rPr>
    </w:lvl>
    <w:lvl w:ilvl="1" w:tplc="D1E82870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A39AFBE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C310B83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8F344D18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E242972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354AC32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2148197A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E64EDA54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3E5501A9"/>
    <w:multiLevelType w:val="hybridMultilevel"/>
    <w:tmpl w:val="0A3289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109BD"/>
    <w:multiLevelType w:val="multilevel"/>
    <w:tmpl w:val="9642D040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1FB1B1B"/>
    <w:multiLevelType w:val="multilevel"/>
    <w:tmpl w:val="27D0D854"/>
    <w:styleLink w:val="List1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eastAsia="Verdana" w:hAnsi="Verdana" w:cs="Verdan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35"/>
        </w:tabs>
        <w:ind w:left="1335" w:hanging="255"/>
      </w:pPr>
      <w:rPr>
        <w:rFonts w:ascii="Verdana" w:eastAsia="Verdana" w:hAnsi="Verdana" w:cs="Verdana"/>
        <w:position w:val="0"/>
        <w:sz w:val="17"/>
        <w:szCs w:val="17"/>
        <w:lang w:val="en-US"/>
      </w:rPr>
    </w:lvl>
    <w:lvl w:ilvl="2">
      <w:start w:val="1"/>
      <w:numFmt w:val="bullet"/>
      <w:lvlText w:val="▪"/>
      <w:lvlJc w:val="left"/>
      <w:pPr>
        <w:tabs>
          <w:tab w:val="num" w:pos="2055"/>
        </w:tabs>
        <w:ind w:left="2055" w:hanging="255"/>
      </w:pPr>
      <w:rPr>
        <w:rFonts w:ascii="Verdana" w:eastAsia="Verdana" w:hAnsi="Verdana" w:cs="Verdana"/>
        <w:position w:val="0"/>
        <w:sz w:val="17"/>
        <w:szCs w:val="17"/>
        <w:lang w:val="en-US"/>
      </w:rPr>
    </w:lvl>
    <w:lvl w:ilvl="3">
      <w:start w:val="1"/>
      <w:numFmt w:val="bullet"/>
      <w:lvlText w:val="•"/>
      <w:lvlJc w:val="left"/>
      <w:pPr>
        <w:tabs>
          <w:tab w:val="num" w:pos="2775"/>
        </w:tabs>
        <w:ind w:left="2775" w:hanging="255"/>
      </w:pPr>
      <w:rPr>
        <w:rFonts w:ascii="Verdana" w:eastAsia="Verdana" w:hAnsi="Verdana" w:cs="Verdana"/>
        <w:position w:val="0"/>
        <w:sz w:val="17"/>
        <w:szCs w:val="17"/>
        <w:lang w:val="en-US"/>
      </w:rPr>
    </w:lvl>
    <w:lvl w:ilvl="4">
      <w:start w:val="1"/>
      <w:numFmt w:val="bullet"/>
      <w:lvlText w:val="o"/>
      <w:lvlJc w:val="left"/>
      <w:pPr>
        <w:tabs>
          <w:tab w:val="num" w:pos="3495"/>
        </w:tabs>
        <w:ind w:left="3495" w:hanging="255"/>
      </w:pPr>
      <w:rPr>
        <w:rFonts w:ascii="Verdana" w:eastAsia="Verdana" w:hAnsi="Verdana" w:cs="Verdana"/>
        <w:position w:val="0"/>
        <w:sz w:val="17"/>
        <w:szCs w:val="17"/>
        <w:lang w:val="en-US"/>
      </w:rPr>
    </w:lvl>
    <w:lvl w:ilvl="5">
      <w:start w:val="1"/>
      <w:numFmt w:val="bullet"/>
      <w:lvlText w:val="▪"/>
      <w:lvlJc w:val="left"/>
      <w:pPr>
        <w:tabs>
          <w:tab w:val="num" w:pos="4215"/>
        </w:tabs>
        <w:ind w:left="4215" w:hanging="255"/>
      </w:pPr>
      <w:rPr>
        <w:rFonts w:ascii="Verdana" w:eastAsia="Verdana" w:hAnsi="Verdana" w:cs="Verdana"/>
        <w:position w:val="0"/>
        <w:sz w:val="17"/>
        <w:szCs w:val="17"/>
        <w:lang w:val="en-US"/>
      </w:rPr>
    </w:lvl>
    <w:lvl w:ilvl="6">
      <w:start w:val="1"/>
      <w:numFmt w:val="bullet"/>
      <w:lvlText w:val="•"/>
      <w:lvlJc w:val="left"/>
      <w:pPr>
        <w:tabs>
          <w:tab w:val="num" w:pos="4935"/>
        </w:tabs>
        <w:ind w:left="4935" w:hanging="255"/>
      </w:pPr>
      <w:rPr>
        <w:rFonts w:ascii="Verdana" w:eastAsia="Verdana" w:hAnsi="Verdana" w:cs="Verdana"/>
        <w:position w:val="0"/>
        <w:sz w:val="17"/>
        <w:szCs w:val="17"/>
        <w:lang w:val="en-US"/>
      </w:rPr>
    </w:lvl>
    <w:lvl w:ilvl="7">
      <w:start w:val="1"/>
      <w:numFmt w:val="bullet"/>
      <w:lvlText w:val="o"/>
      <w:lvlJc w:val="left"/>
      <w:pPr>
        <w:tabs>
          <w:tab w:val="num" w:pos="5655"/>
        </w:tabs>
        <w:ind w:left="5655" w:hanging="255"/>
      </w:pPr>
      <w:rPr>
        <w:rFonts w:ascii="Verdana" w:eastAsia="Verdana" w:hAnsi="Verdana" w:cs="Verdana"/>
        <w:position w:val="0"/>
        <w:sz w:val="17"/>
        <w:szCs w:val="17"/>
        <w:lang w:val="en-US"/>
      </w:rPr>
    </w:lvl>
    <w:lvl w:ilvl="8">
      <w:start w:val="1"/>
      <w:numFmt w:val="bullet"/>
      <w:lvlText w:val="▪"/>
      <w:lvlJc w:val="left"/>
      <w:pPr>
        <w:tabs>
          <w:tab w:val="num" w:pos="6375"/>
        </w:tabs>
        <w:ind w:left="6375" w:hanging="255"/>
      </w:pPr>
      <w:rPr>
        <w:rFonts w:ascii="Verdana" w:eastAsia="Verdana" w:hAnsi="Verdana" w:cs="Verdana"/>
        <w:position w:val="0"/>
        <w:sz w:val="17"/>
        <w:szCs w:val="17"/>
        <w:lang w:val="en-US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0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F31"/>
    <w:rsid w:val="00000A3E"/>
    <w:rsid w:val="0000170D"/>
    <w:rsid w:val="00002B94"/>
    <w:rsid w:val="00006D1B"/>
    <w:rsid w:val="00010EB7"/>
    <w:rsid w:val="000173E2"/>
    <w:rsid w:val="00026A47"/>
    <w:rsid w:val="00033979"/>
    <w:rsid w:val="00035215"/>
    <w:rsid w:val="0004106C"/>
    <w:rsid w:val="000449E7"/>
    <w:rsid w:val="0004504B"/>
    <w:rsid w:val="00046F02"/>
    <w:rsid w:val="0004766A"/>
    <w:rsid w:val="0005225F"/>
    <w:rsid w:val="00054296"/>
    <w:rsid w:val="00060042"/>
    <w:rsid w:val="00065122"/>
    <w:rsid w:val="000669F8"/>
    <w:rsid w:val="00070EEA"/>
    <w:rsid w:val="00074CB7"/>
    <w:rsid w:val="000902D5"/>
    <w:rsid w:val="000A2F2C"/>
    <w:rsid w:val="000A3F42"/>
    <w:rsid w:val="000A6194"/>
    <w:rsid w:val="000B1690"/>
    <w:rsid w:val="000B2EB4"/>
    <w:rsid w:val="000B3216"/>
    <w:rsid w:val="000B7D2E"/>
    <w:rsid w:val="000C162B"/>
    <w:rsid w:val="000C1CF6"/>
    <w:rsid w:val="000C2319"/>
    <w:rsid w:val="000C2580"/>
    <w:rsid w:val="000C5F2E"/>
    <w:rsid w:val="000C6F16"/>
    <w:rsid w:val="000D0368"/>
    <w:rsid w:val="000D7ADF"/>
    <w:rsid w:val="000E3C52"/>
    <w:rsid w:val="000F02D7"/>
    <w:rsid w:val="0010350D"/>
    <w:rsid w:val="00124031"/>
    <w:rsid w:val="001276B5"/>
    <w:rsid w:val="00136A60"/>
    <w:rsid w:val="00152C32"/>
    <w:rsid w:val="001571A3"/>
    <w:rsid w:val="001749B5"/>
    <w:rsid w:val="00185C7E"/>
    <w:rsid w:val="00193835"/>
    <w:rsid w:val="001B2EB2"/>
    <w:rsid w:val="001B7F04"/>
    <w:rsid w:val="001C1312"/>
    <w:rsid w:val="001C6DB9"/>
    <w:rsid w:val="001D0CE7"/>
    <w:rsid w:val="001E0416"/>
    <w:rsid w:val="001E14B4"/>
    <w:rsid w:val="001E3C39"/>
    <w:rsid w:val="001E72C4"/>
    <w:rsid w:val="001F17B2"/>
    <w:rsid w:val="001F7797"/>
    <w:rsid w:val="002124AA"/>
    <w:rsid w:val="002207E4"/>
    <w:rsid w:val="00221BDC"/>
    <w:rsid w:val="00224215"/>
    <w:rsid w:val="0023207A"/>
    <w:rsid w:val="00232511"/>
    <w:rsid w:val="00232F3D"/>
    <w:rsid w:val="00235255"/>
    <w:rsid w:val="00252C6E"/>
    <w:rsid w:val="00253FFC"/>
    <w:rsid w:val="00254CB1"/>
    <w:rsid w:val="002554F3"/>
    <w:rsid w:val="00256BF9"/>
    <w:rsid w:val="002676E4"/>
    <w:rsid w:val="0028052B"/>
    <w:rsid w:val="00291710"/>
    <w:rsid w:val="00296BB3"/>
    <w:rsid w:val="002A12F7"/>
    <w:rsid w:val="002A3EFA"/>
    <w:rsid w:val="002B088B"/>
    <w:rsid w:val="002B4947"/>
    <w:rsid w:val="002C0003"/>
    <w:rsid w:val="002C1109"/>
    <w:rsid w:val="002D3D94"/>
    <w:rsid w:val="002D5815"/>
    <w:rsid w:val="002E4268"/>
    <w:rsid w:val="002F3093"/>
    <w:rsid w:val="00300170"/>
    <w:rsid w:val="00300DB5"/>
    <w:rsid w:val="003114FB"/>
    <w:rsid w:val="00311ECE"/>
    <w:rsid w:val="00327CC4"/>
    <w:rsid w:val="00330286"/>
    <w:rsid w:val="00330527"/>
    <w:rsid w:val="0035617C"/>
    <w:rsid w:val="00360F24"/>
    <w:rsid w:val="0036183B"/>
    <w:rsid w:val="0036276E"/>
    <w:rsid w:val="00363DF0"/>
    <w:rsid w:val="00365268"/>
    <w:rsid w:val="00365D21"/>
    <w:rsid w:val="00371762"/>
    <w:rsid w:val="00371C20"/>
    <w:rsid w:val="00373371"/>
    <w:rsid w:val="00375ABE"/>
    <w:rsid w:val="00375F31"/>
    <w:rsid w:val="00377B60"/>
    <w:rsid w:val="0038291E"/>
    <w:rsid w:val="00394ADF"/>
    <w:rsid w:val="00396FB8"/>
    <w:rsid w:val="003B37B0"/>
    <w:rsid w:val="003C182F"/>
    <w:rsid w:val="003C5C4F"/>
    <w:rsid w:val="003D2833"/>
    <w:rsid w:val="003E291A"/>
    <w:rsid w:val="003F1CCD"/>
    <w:rsid w:val="003F3997"/>
    <w:rsid w:val="003F7A58"/>
    <w:rsid w:val="00403654"/>
    <w:rsid w:val="004149C9"/>
    <w:rsid w:val="00417331"/>
    <w:rsid w:val="00420A7C"/>
    <w:rsid w:val="0042475C"/>
    <w:rsid w:val="004335CF"/>
    <w:rsid w:val="004349AD"/>
    <w:rsid w:val="0045597F"/>
    <w:rsid w:val="0048135E"/>
    <w:rsid w:val="00484146"/>
    <w:rsid w:val="00493616"/>
    <w:rsid w:val="00494D82"/>
    <w:rsid w:val="004A6B53"/>
    <w:rsid w:val="004D1DF5"/>
    <w:rsid w:val="004E073E"/>
    <w:rsid w:val="004E2ECA"/>
    <w:rsid w:val="004F3952"/>
    <w:rsid w:val="004F41E4"/>
    <w:rsid w:val="005029B4"/>
    <w:rsid w:val="0050372E"/>
    <w:rsid w:val="00511FFA"/>
    <w:rsid w:val="0051349B"/>
    <w:rsid w:val="0052119C"/>
    <w:rsid w:val="0054260D"/>
    <w:rsid w:val="00550E0B"/>
    <w:rsid w:val="0055607B"/>
    <w:rsid w:val="00563F8B"/>
    <w:rsid w:val="005714E4"/>
    <w:rsid w:val="00584582"/>
    <w:rsid w:val="00595229"/>
    <w:rsid w:val="00596C80"/>
    <w:rsid w:val="00597F70"/>
    <w:rsid w:val="005A13D0"/>
    <w:rsid w:val="005A3EB8"/>
    <w:rsid w:val="005B310E"/>
    <w:rsid w:val="005B7CF1"/>
    <w:rsid w:val="005C37DD"/>
    <w:rsid w:val="005D4223"/>
    <w:rsid w:val="005D4B07"/>
    <w:rsid w:val="005D6CA0"/>
    <w:rsid w:val="005E1681"/>
    <w:rsid w:val="005F6522"/>
    <w:rsid w:val="00606D12"/>
    <w:rsid w:val="00607592"/>
    <w:rsid w:val="0061354B"/>
    <w:rsid w:val="00613C49"/>
    <w:rsid w:val="00613C71"/>
    <w:rsid w:val="00614548"/>
    <w:rsid w:val="00621107"/>
    <w:rsid w:val="00630E22"/>
    <w:rsid w:val="00637148"/>
    <w:rsid w:val="00641924"/>
    <w:rsid w:val="00644763"/>
    <w:rsid w:val="00656ED9"/>
    <w:rsid w:val="00657566"/>
    <w:rsid w:val="0066265D"/>
    <w:rsid w:val="0066367C"/>
    <w:rsid w:val="006660FC"/>
    <w:rsid w:val="0068005F"/>
    <w:rsid w:val="00684112"/>
    <w:rsid w:val="00684A51"/>
    <w:rsid w:val="00687829"/>
    <w:rsid w:val="006B6643"/>
    <w:rsid w:val="006B698A"/>
    <w:rsid w:val="006C0059"/>
    <w:rsid w:val="006C15F9"/>
    <w:rsid w:val="006C2D1A"/>
    <w:rsid w:val="006C59B6"/>
    <w:rsid w:val="006C651D"/>
    <w:rsid w:val="006D2BB8"/>
    <w:rsid w:val="006D2EB9"/>
    <w:rsid w:val="006D3987"/>
    <w:rsid w:val="006E0CE7"/>
    <w:rsid w:val="006E7DA4"/>
    <w:rsid w:val="006F0177"/>
    <w:rsid w:val="006F7882"/>
    <w:rsid w:val="00700E19"/>
    <w:rsid w:val="00701434"/>
    <w:rsid w:val="00707E91"/>
    <w:rsid w:val="007160C7"/>
    <w:rsid w:val="00722941"/>
    <w:rsid w:val="007261C5"/>
    <w:rsid w:val="00737641"/>
    <w:rsid w:val="00741877"/>
    <w:rsid w:val="007512BD"/>
    <w:rsid w:val="00756EF5"/>
    <w:rsid w:val="007573D0"/>
    <w:rsid w:val="007620DD"/>
    <w:rsid w:val="007670D5"/>
    <w:rsid w:val="00775364"/>
    <w:rsid w:val="00782F6A"/>
    <w:rsid w:val="007837FF"/>
    <w:rsid w:val="00794E4D"/>
    <w:rsid w:val="007A34FE"/>
    <w:rsid w:val="007B16A2"/>
    <w:rsid w:val="007C31C0"/>
    <w:rsid w:val="007C37CC"/>
    <w:rsid w:val="007C7509"/>
    <w:rsid w:val="007D16EE"/>
    <w:rsid w:val="007D2E8C"/>
    <w:rsid w:val="007D666E"/>
    <w:rsid w:val="007E41EA"/>
    <w:rsid w:val="007F2EDF"/>
    <w:rsid w:val="00801212"/>
    <w:rsid w:val="00841EA5"/>
    <w:rsid w:val="0085793F"/>
    <w:rsid w:val="00877D70"/>
    <w:rsid w:val="00881F04"/>
    <w:rsid w:val="00896BCD"/>
    <w:rsid w:val="008A3629"/>
    <w:rsid w:val="008B1822"/>
    <w:rsid w:val="008B3FFF"/>
    <w:rsid w:val="008B48F2"/>
    <w:rsid w:val="008B78B2"/>
    <w:rsid w:val="008B7A77"/>
    <w:rsid w:val="008C02D8"/>
    <w:rsid w:val="008D623F"/>
    <w:rsid w:val="008E117B"/>
    <w:rsid w:val="008E1F8D"/>
    <w:rsid w:val="008E2063"/>
    <w:rsid w:val="008E2677"/>
    <w:rsid w:val="008E4F71"/>
    <w:rsid w:val="008E5E31"/>
    <w:rsid w:val="008F03E3"/>
    <w:rsid w:val="00902517"/>
    <w:rsid w:val="0090274B"/>
    <w:rsid w:val="00915C26"/>
    <w:rsid w:val="00920149"/>
    <w:rsid w:val="009211DF"/>
    <w:rsid w:val="00930EC5"/>
    <w:rsid w:val="00931D21"/>
    <w:rsid w:val="00935B71"/>
    <w:rsid w:val="009365CA"/>
    <w:rsid w:val="00950673"/>
    <w:rsid w:val="009509F3"/>
    <w:rsid w:val="0097053A"/>
    <w:rsid w:val="00972B12"/>
    <w:rsid w:val="00973832"/>
    <w:rsid w:val="009745F1"/>
    <w:rsid w:val="00991C5C"/>
    <w:rsid w:val="009948B8"/>
    <w:rsid w:val="00994F93"/>
    <w:rsid w:val="009A0C77"/>
    <w:rsid w:val="009A4682"/>
    <w:rsid w:val="009B14B4"/>
    <w:rsid w:val="009B5351"/>
    <w:rsid w:val="009B7D78"/>
    <w:rsid w:val="009D0C89"/>
    <w:rsid w:val="009D5D3C"/>
    <w:rsid w:val="009D682D"/>
    <w:rsid w:val="009D6C2F"/>
    <w:rsid w:val="009E2591"/>
    <w:rsid w:val="009E6F7B"/>
    <w:rsid w:val="00A00B2B"/>
    <w:rsid w:val="00A00D3B"/>
    <w:rsid w:val="00A04E85"/>
    <w:rsid w:val="00A10CDB"/>
    <w:rsid w:val="00A22694"/>
    <w:rsid w:val="00A25024"/>
    <w:rsid w:val="00A328AF"/>
    <w:rsid w:val="00A406AE"/>
    <w:rsid w:val="00A62E38"/>
    <w:rsid w:val="00A72771"/>
    <w:rsid w:val="00A75A60"/>
    <w:rsid w:val="00A84424"/>
    <w:rsid w:val="00A85848"/>
    <w:rsid w:val="00A919E4"/>
    <w:rsid w:val="00A94890"/>
    <w:rsid w:val="00A96DA2"/>
    <w:rsid w:val="00AA3340"/>
    <w:rsid w:val="00AB1549"/>
    <w:rsid w:val="00AB5B41"/>
    <w:rsid w:val="00AB6D59"/>
    <w:rsid w:val="00AC0785"/>
    <w:rsid w:val="00AC76A3"/>
    <w:rsid w:val="00AD0EA8"/>
    <w:rsid w:val="00AD443F"/>
    <w:rsid w:val="00AD7D45"/>
    <w:rsid w:val="00AE4B23"/>
    <w:rsid w:val="00AE6814"/>
    <w:rsid w:val="00AF0F73"/>
    <w:rsid w:val="00AF1636"/>
    <w:rsid w:val="00AF7638"/>
    <w:rsid w:val="00AF7F77"/>
    <w:rsid w:val="00B01D21"/>
    <w:rsid w:val="00B0220E"/>
    <w:rsid w:val="00B04CF5"/>
    <w:rsid w:val="00B078D3"/>
    <w:rsid w:val="00B1161D"/>
    <w:rsid w:val="00B1712F"/>
    <w:rsid w:val="00B21C99"/>
    <w:rsid w:val="00B25222"/>
    <w:rsid w:val="00B2638D"/>
    <w:rsid w:val="00B36584"/>
    <w:rsid w:val="00B37882"/>
    <w:rsid w:val="00B42AB9"/>
    <w:rsid w:val="00B45360"/>
    <w:rsid w:val="00B47F1E"/>
    <w:rsid w:val="00B61AD8"/>
    <w:rsid w:val="00B64B8C"/>
    <w:rsid w:val="00B745DA"/>
    <w:rsid w:val="00B77C20"/>
    <w:rsid w:val="00B85664"/>
    <w:rsid w:val="00B86F55"/>
    <w:rsid w:val="00B90D6B"/>
    <w:rsid w:val="00B94BD3"/>
    <w:rsid w:val="00BA5D08"/>
    <w:rsid w:val="00BA7179"/>
    <w:rsid w:val="00BB255C"/>
    <w:rsid w:val="00BB4C84"/>
    <w:rsid w:val="00BC68C6"/>
    <w:rsid w:val="00BC6B02"/>
    <w:rsid w:val="00BD26E2"/>
    <w:rsid w:val="00BD473B"/>
    <w:rsid w:val="00BD480F"/>
    <w:rsid w:val="00BD6A72"/>
    <w:rsid w:val="00BF2B22"/>
    <w:rsid w:val="00BF341A"/>
    <w:rsid w:val="00C029CB"/>
    <w:rsid w:val="00C13D37"/>
    <w:rsid w:val="00C14211"/>
    <w:rsid w:val="00C14744"/>
    <w:rsid w:val="00C20BF0"/>
    <w:rsid w:val="00C22AAA"/>
    <w:rsid w:val="00C231D3"/>
    <w:rsid w:val="00C24C14"/>
    <w:rsid w:val="00C25191"/>
    <w:rsid w:val="00C271AD"/>
    <w:rsid w:val="00C34D8D"/>
    <w:rsid w:val="00C4641A"/>
    <w:rsid w:val="00C46432"/>
    <w:rsid w:val="00C473E1"/>
    <w:rsid w:val="00C55280"/>
    <w:rsid w:val="00C6397A"/>
    <w:rsid w:val="00C7502F"/>
    <w:rsid w:val="00C7554F"/>
    <w:rsid w:val="00C97CE5"/>
    <w:rsid w:val="00CA53EE"/>
    <w:rsid w:val="00CB1C1E"/>
    <w:rsid w:val="00CC0A46"/>
    <w:rsid w:val="00CD1266"/>
    <w:rsid w:val="00CD15F0"/>
    <w:rsid w:val="00CD63CE"/>
    <w:rsid w:val="00CE0680"/>
    <w:rsid w:val="00CE2BE8"/>
    <w:rsid w:val="00CE4034"/>
    <w:rsid w:val="00CF348D"/>
    <w:rsid w:val="00CF4F71"/>
    <w:rsid w:val="00D045F6"/>
    <w:rsid w:val="00D16163"/>
    <w:rsid w:val="00D20D1A"/>
    <w:rsid w:val="00D20F40"/>
    <w:rsid w:val="00D3182D"/>
    <w:rsid w:val="00D34E36"/>
    <w:rsid w:val="00D35CA8"/>
    <w:rsid w:val="00D41144"/>
    <w:rsid w:val="00D413A2"/>
    <w:rsid w:val="00D415D3"/>
    <w:rsid w:val="00D45B11"/>
    <w:rsid w:val="00D570AE"/>
    <w:rsid w:val="00D574B9"/>
    <w:rsid w:val="00D60D39"/>
    <w:rsid w:val="00D73A26"/>
    <w:rsid w:val="00D81340"/>
    <w:rsid w:val="00D837F0"/>
    <w:rsid w:val="00D84B32"/>
    <w:rsid w:val="00D87DBB"/>
    <w:rsid w:val="00D90F9F"/>
    <w:rsid w:val="00D94696"/>
    <w:rsid w:val="00DC0641"/>
    <w:rsid w:val="00DC16D8"/>
    <w:rsid w:val="00DD04BB"/>
    <w:rsid w:val="00DF5D66"/>
    <w:rsid w:val="00E1390A"/>
    <w:rsid w:val="00E207FB"/>
    <w:rsid w:val="00E37328"/>
    <w:rsid w:val="00E40420"/>
    <w:rsid w:val="00E43286"/>
    <w:rsid w:val="00E45583"/>
    <w:rsid w:val="00E45ECB"/>
    <w:rsid w:val="00E53877"/>
    <w:rsid w:val="00E60253"/>
    <w:rsid w:val="00E612DC"/>
    <w:rsid w:val="00E62FC3"/>
    <w:rsid w:val="00E63C1D"/>
    <w:rsid w:val="00E63F05"/>
    <w:rsid w:val="00E66F36"/>
    <w:rsid w:val="00E70234"/>
    <w:rsid w:val="00E71B7A"/>
    <w:rsid w:val="00E7747B"/>
    <w:rsid w:val="00E846A8"/>
    <w:rsid w:val="00E871EA"/>
    <w:rsid w:val="00EA4D7A"/>
    <w:rsid w:val="00EB2C07"/>
    <w:rsid w:val="00EC47C6"/>
    <w:rsid w:val="00EC6E50"/>
    <w:rsid w:val="00ED189C"/>
    <w:rsid w:val="00ED3093"/>
    <w:rsid w:val="00ED6E14"/>
    <w:rsid w:val="00ED7CA0"/>
    <w:rsid w:val="00F152FD"/>
    <w:rsid w:val="00F161F9"/>
    <w:rsid w:val="00F266E7"/>
    <w:rsid w:val="00F27108"/>
    <w:rsid w:val="00F32A07"/>
    <w:rsid w:val="00F32D55"/>
    <w:rsid w:val="00F367C9"/>
    <w:rsid w:val="00F376CD"/>
    <w:rsid w:val="00F45B86"/>
    <w:rsid w:val="00F47444"/>
    <w:rsid w:val="00F51714"/>
    <w:rsid w:val="00F54EDD"/>
    <w:rsid w:val="00F61198"/>
    <w:rsid w:val="00F7641B"/>
    <w:rsid w:val="00F923BB"/>
    <w:rsid w:val="00FA567C"/>
    <w:rsid w:val="00FB4365"/>
    <w:rsid w:val="00FB709B"/>
    <w:rsid w:val="00FC0B98"/>
    <w:rsid w:val="00FC2D59"/>
    <w:rsid w:val="00FC3E33"/>
    <w:rsid w:val="00FC65A7"/>
    <w:rsid w:val="00FD3893"/>
    <w:rsid w:val="00FD7C35"/>
    <w:rsid w:val="00FF2005"/>
    <w:rsid w:val="00F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8778D"/>
  <w15:docId w15:val="{57DC9F90-8FDD-4A48-976B-7DC0E882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b/>
    </w:rPr>
  </w:style>
  <w:style w:type="paragraph" w:styleId="Heading4">
    <w:name w:val="heading 4"/>
    <w:basedOn w:val="Normal"/>
    <w:next w:val="Normal"/>
    <w:qFormat/>
    <w:pPr>
      <w:outlineLvl w:val="3"/>
    </w:pPr>
    <w:rPr>
      <w:b/>
      <w:bCs/>
      <w:sz w:val="32"/>
    </w:rPr>
  </w:style>
  <w:style w:type="paragraph" w:styleId="Heading6">
    <w:name w:val="heading 6"/>
    <w:basedOn w:val="Normal"/>
    <w:next w:val="Normal"/>
    <w:unhideWhenUsed/>
    <w:qFormat/>
    <w:pPr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Heading6Char">
    <w:name w:val="Heading 6 Char"/>
    <w:rPr>
      <w:rFonts w:ascii="Cambria" w:eastAsia="Times New Roman" w:hAnsi="Cambria" w:cs="Times New Roman"/>
      <w:i/>
      <w:iCs/>
      <w:color w:val="243F60"/>
      <w:sz w:val="20"/>
      <w:szCs w:val="20"/>
    </w:rPr>
  </w:style>
  <w:style w:type="paragraph" w:styleId="Title">
    <w:name w:val="Title"/>
    <w:basedOn w:val="Normal"/>
    <w:autoRedefine/>
    <w:uiPriority w:val="10"/>
    <w:qFormat/>
    <w:rPr>
      <w:rFonts w:ascii="Century Gothic" w:hAnsi="Century Gothic"/>
      <w:b/>
      <w:color w:val="002060"/>
      <w:lang w:val="pt-BR"/>
    </w:rPr>
  </w:style>
  <w:style w:type="character" w:customStyle="1" w:styleId="TitleChar">
    <w:name w:val="Title Char"/>
    <w:rPr>
      <w:rFonts w:ascii="Century Gothic" w:eastAsia="Times New Roman" w:hAnsi="Century Gothic" w:cs="Times New Roman"/>
      <w:b/>
      <w:color w:val="002060"/>
      <w:lang w:val="pt-BR"/>
    </w:rPr>
  </w:style>
  <w:style w:type="character" w:customStyle="1" w:styleId="StyleCenturyGothic11ptBold">
    <w:name w:val="Style Century Gothic 11 pt Bold"/>
    <w:rPr>
      <w:rFonts w:ascii="Century Gothic" w:hAnsi="Century Gothic" w:cs="Century Gothic"/>
      <w:b/>
      <w:bCs/>
      <w:color w:val="000080"/>
      <w:sz w:val="22"/>
      <w:szCs w:val="22"/>
    </w:rPr>
  </w:style>
  <w:style w:type="paragraph" w:styleId="TOC3">
    <w:name w:val="toc 3"/>
    <w:aliases w:val="List Paragraph,List Paragraph1"/>
    <w:basedOn w:val="Normal"/>
    <w:qFormat/>
    <w:pPr>
      <w:ind w:left="720"/>
      <w:contextualSpacing/>
    </w:pPr>
  </w:style>
  <w:style w:type="paragraph" w:styleId="BodyText">
    <w:name w:val="Body Text"/>
    <w:aliases w:val="Orig Qstn,Original Question"/>
    <w:basedOn w:val="Normal"/>
    <w:semiHidden/>
    <w:rPr>
      <w:rFonts w:ascii="Arial" w:hAnsi="Arial"/>
      <w:sz w:val="22"/>
      <w:szCs w:val="22"/>
    </w:rPr>
  </w:style>
  <w:style w:type="character" w:customStyle="1" w:styleId="BodyTextChar">
    <w:name w:val="Body Text Char"/>
    <w:semiHidden/>
    <w:rPr>
      <w:rFonts w:ascii="Arial" w:eastAsia="Times New Roman" w:hAnsi="Arial" w:cs="Arial"/>
      <w:sz w:val="22"/>
      <w:szCs w:val="22"/>
      <w:lang w:val="en-US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both"/>
    </w:pPr>
    <w:rPr>
      <w:szCs w:val="24"/>
    </w:rPr>
  </w:style>
  <w:style w:type="character" w:customStyle="1" w:styleId="HeaderChar">
    <w:name w:val="Header Char"/>
    <w:semiHidden/>
    <w:rPr>
      <w:rFonts w:ascii="Times New Roman" w:eastAsia="Times New Roman" w:hAnsi="Times New Roman"/>
      <w:szCs w:val="24"/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sz w:val="32"/>
      <w:szCs w:val="32"/>
      <w:lang w:val="en-US"/>
    </w:rPr>
  </w:style>
  <w:style w:type="paragraph" w:customStyle="1" w:styleId="NormalIMP">
    <w:name w:val="Normal_IMP"/>
    <w:basedOn w:val="Normal"/>
    <w:pPr>
      <w:spacing w:line="230" w:lineRule="auto"/>
    </w:pPr>
  </w:style>
  <w:style w:type="character" w:styleId="Hyperlink">
    <w:name w:val="Hyperlink"/>
    <w:uiPriority w:val="99"/>
    <w:unhideWhenUsed/>
    <w:rsid w:val="00C22AAA"/>
    <w:rPr>
      <w:color w:val="0563C1"/>
      <w:u w:val="single"/>
    </w:rPr>
  </w:style>
  <w:style w:type="paragraph" w:customStyle="1" w:styleId="WW-Default">
    <w:name w:val="WW-Default"/>
    <w:rsid w:val="00F32D55"/>
    <w:pPr>
      <w:suppressAutoHyphens/>
      <w:autoSpaceDE w:val="0"/>
    </w:pPr>
    <w:rPr>
      <w:rFonts w:ascii="Cambria" w:eastAsia="SimSun" w:hAnsi="Cambria" w:cs="Cambria"/>
      <w:color w:val="000000"/>
      <w:sz w:val="24"/>
      <w:szCs w:val="24"/>
      <w:lang w:val="en-US" w:eastAsia="ar-SA"/>
    </w:rPr>
  </w:style>
  <w:style w:type="paragraph" w:styleId="ListParagraph">
    <w:name w:val="List Paragraph"/>
    <w:basedOn w:val="Normal"/>
    <w:qFormat/>
    <w:rsid w:val="00360F24"/>
    <w:pPr>
      <w:suppressAutoHyphens/>
      <w:spacing w:line="480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character" w:customStyle="1" w:styleId="apple-style-span">
    <w:name w:val="apple-style-span"/>
    <w:rsid w:val="009211DF"/>
  </w:style>
  <w:style w:type="numbering" w:customStyle="1" w:styleId="List10">
    <w:name w:val="List 10"/>
    <w:basedOn w:val="NoList"/>
    <w:rsid w:val="00D20F40"/>
    <w:pPr>
      <w:numPr>
        <w:numId w:val="4"/>
      </w:numPr>
    </w:pPr>
  </w:style>
  <w:style w:type="paragraph" w:customStyle="1" w:styleId="Default">
    <w:name w:val="Default"/>
    <w:rsid w:val="00782F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2554F3"/>
    <w:rPr>
      <w:color w:val="605E5C"/>
      <w:shd w:val="clear" w:color="auto" w:fill="E1DFDD"/>
    </w:rPr>
  </w:style>
  <w:style w:type="paragraph" w:customStyle="1" w:styleId="Standard">
    <w:name w:val="Standard"/>
    <w:rsid w:val="001C6DB9"/>
    <w:pPr>
      <w:suppressAutoHyphens/>
      <w:autoSpaceDN w:val="0"/>
      <w:textAlignment w:val="baseline"/>
    </w:pPr>
    <w:rPr>
      <w:rFonts w:ascii="Arial" w:eastAsia="Times New Roman" w:hAnsi="Arial" w:cs="Arial"/>
      <w:color w:val="000000"/>
      <w:kern w:val="3"/>
      <w:sz w:val="24"/>
      <w:szCs w:val="24"/>
      <w:lang w:val="en-US" w:eastAsia="en-US"/>
    </w:rPr>
  </w:style>
  <w:style w:type="numbering" w:customStyle="1" w:styleId="WWNum6">
    <w:name w:val="WWNum6"/>
    <w:basedOn w:val="NoList"/>
    <w:rsid w:val="001C6DB9"/>
    <w:pPr>
      <w:numPr>
        <w:numId w:val="7"/>
      </w:numPr>
    </w:pPr>
  </w:style>
  <w:style w:type="paragraph" w:customStyle="1" w:styleId="Contents3">
    <w:name w:val="Contents 3"/>
    <w:basedOn w:val="Standard"/>
    <w:rsid w:val="00AF1636"/>
    <w:pPr>
      <w:tabs>
        <w:tab w:val="right" w:leader="dot" w:pos="9792"/>
      </w:tabs>
      <w:ind w:left="720"/>
    </w:pPr>
  </w:style>
  <w:style w:type="numbering" w:customStyle="1" w:styleId="WWNum3">
    <w:name w:val="WWNum3"/>
    <w:basedOn w:val="NoList"/>
    <w:rsid w:val="00AF1636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7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wakar2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5837</CharactersWithSpaces>
  <SharedDoc>false</SharedDoc>
  <HLinks>
    <vt:vector size="6" baseType="variant">
      <vt:variant>
        <vt:i4>6225965</vt:i4>
      </vt:variant>
      <vt:variant>
        <vt:i4>0</vt:i4>
      </vt:variant>
      <vt:variant>
        <vt:i4>0</vt:i4>
      </vt:variant>
      <vt:variant>
        <vt:i4>5</vt:i4>
      </vt:variant>
      <vt:variant>
        <vt:lpwstr>mailto:diwakar225@gmail.com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Goyal</dc:creator>
  <cp:lastModifiedBy>Diwakar Chaudhary</cp:lastModifiedBy>
  <cp:revision>228</cp:revision>
  <dcterms:created xsi:type="dcterms:W3CDTF">2019-05-03T13:41:00Z</dcterms:created>
  <dcterms:modified xsi:type="dcterms:W3CDTF">2024-04-12T05:30:00Z</dcterms:modified>
</cp:coreProperties>
</file>